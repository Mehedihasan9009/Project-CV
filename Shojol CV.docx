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7DADD" w14:textId="18F32B41" w:rsidR="004F20BD" w:rsidRDefault="00CE24DD" w:rsidP="00114C4D">
      <w:pPr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DF2DDA3" wp14:editId="01EC6BA2">
                <wp:simplePos x="0" y="0"/>
                <wp:positionH relativeFrom="column">
                  <wp:posOffset>1962150</wp:posOffset>
                </wp:positionH>
                <wp:positionV relativeFrom="paragraph">
                  <wp:posOffset>-273050</wp:posOffset>
                </wp:positionV>
                <wp:extent cx="5264150" cy="1892300"/>
                <wp:effectExtent l="0" t="0" r="0" b="0"/>
                <wp:wrapNone/>
                <wp:docPr id="102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64150" cy="1892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9DE0FA" w14:textId="23655EE0" w:rsidR="004F20BD" w:rsidRPr="00CE24DD" w:rsidRDefault="00CE24DD" w:rsidP="00CE24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E24DD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</w:rPr>
                              <w:t>Career Objective:</w:t>
                            </w:r>
                          </w:p>
                          <w:p w14:paraId="558002FF" w14:textId="3718FA0F" w:rsidR="004F20BD" w:rsidRPr="0038101A" w:rsidRDefault="00CE24DD" w:rsidP="00CE24D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10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  <w:r w:rsidR="0038101A" w:rsidRPr="003810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Seeking a Sales Officer role in a dynamic organization where I can apply my communication skills, market understanding, and customer service abilities to drive sales growth and build strong client relationships. With a background in teaching and public engagement, I bring persuasive skills and a results-oriented mindset. I aim to contribute to the company's success while growing professionally in a competitive and target-driven environment</w:t>
                            </w:r>
                            <w:r w:rsidRPr="003810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."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2DDA3" id="Pole tekstowe 2" o:spid="_x0000_s1026" style="position:absolute;left:0;text-align:left;margin-left:154.5pt;margin-top:-21.5pt;width:414.5pt;height:149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" filled="f" stroked="f">
                <v:textbox>
                  <w:txbxContent>
                    <w:p w14:paraId="5C9DE0FA" w14:textId="23655EE0" w:rsidR="004F20BD" w:rsidRPr="00CE24DD" w:rsidRDefault="00CE24DD" w:rsidP="00CE24DD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</w:rPr>
                      </w:pPr>
                      <w:r w:rsidRPr="00CE24DD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</w:rPr>
                        <w:t>Career Objective:</w:t>
                      </w:r>
                    </w:p>
                    <w:p w14:paraId="558002FF" w14:textId="3718FA0F" w:rsidR="004F20BD" w:rsidRPr="0038101A" w:rsidRDefault="00CE24DD" w:rsidP="00CE24DD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810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  <w:r w:rsidR="0038101A" w:rsidRPr="003810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Seeking a Sales Officer role in a dynamic organization where I can apply my communication skills, market understanding, and customer service abilities to drive sales growth and build strong client relationships. With a background in teaching and public engagement, I bring persuasive skills and a results-oriented mindset. I aim to contribute to the company's success while growing professionally in a competitive and target-driven environment</w:t>
                      </w:r>
                      <w:r w:rsidRPr="003810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."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4BAED830" wp14:editId="6D7DC179">
                <wp:simplePos x="0" y="0"/>
                <wp:positionH relativeFrom="page">
                  <wp:posOffset>-44450</wp:posOffset>
                </wp:positionH>
                <wp:positionV relativeFrom="page">
                  <wp:align>top</wp:align>
                </wp:positionV>
                <wp:extent cx="2867025" cy="2635250"/>
                <wp:effectExtent l="0" t="0" r="0" b="0"/>
                <wp:wrapNone/>
                <wp:docPr id="103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67025" cy="2635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06CDF4" w14:textId="304D011C" w:rsidR="004F20BD" w:rsidRDefault="006D2C98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E227A9" wp14:editId="4DC4B4DF">
                                  <wp:extent cx="2065020" cy="2101850"/>
                                  <wp:effectExtent l="0" t="0" r="0" b="0"/>
                                  <wp:docPr id="1453736176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8573" cy="21054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ED830" id="_x0000_s1027" style="position:absolute;left:0;text-align:left;margin-left:-3.5pt;margin-top:0;width:225.75pt;height:207.5pt;z-index:251652096;visibility:visible;mso-wrap-style:square;mso-wrap-distance-left:9pt;mso-wrap-distance-top:3.6pt;mso-wrap-distance-right:9pt;mso-wrap-distance-bottom:3.6pt;mso-position-horizontal:absolute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" filled="f" stroked="f">
                <v:textbox>
                  <w:txbxContent>
                    <w:p w14:paraId="3606CDF4" w14:textId="304D011C" w:rsidR="004F20BD" w:rsidRDefault="006D2C98">
                      <w:pPr>
                        <w:rPr>
                          <w:lang w:val="pl-PL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E227A9" wp14:editId="4DC4B4DF">
                            <wp:extent cx="2065020" cy="2101850"/>
                            <wp:effectExtent l="0" t="0" r="0" b="0"/>
                            <wp:docPr id="1453736176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8573" cy="21054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114C4D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C3E30CF" wp14:editId="491B39B0">
                <wp:simplePos x="0" y="0"/>
                <wp:positionH relativeFrom="page">
                  <wp:posOffset>-453390</wp:posOffset>
                </wp:positionH>
                <wp:positionV relativeFrom="page">
                  <wp:posOffset>2162810</wp:posOffset>
                </wp:positionV>
                <wp:extent cx="5238750" cy="523875"/>
                <wp:effectExtent l="0" t="0" r="0" b="0"/>
                <wp:wrapSquare wrapText="bothSides"/>
                <wp:docPr id="103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38750" cy="523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D5FC75" w14:textId="00AB9C22" w:rsidR="00C909BA" w:rsidRPr="00C909BA" w:rsidRDefault="00C909BA" w:rsidP="00C909BA">
                            <w:pPr>
                              <w:spacing w:after="0"/>
                              <w:ind w:right="267"/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72"/>
                                <w:szCs w:val="44"/>
                              </w:rPr>
                            </w:pPr>
                            <w:r w:rsidRPr="00C909BA">
                              <w:rPr>
                                <w:rFonts w:ascii="Georgia" w:hAnsi="Georgia"/>
                                <w:b/>
                                <w:bCs/>
                                <w:sz w:val="52"/>
                                <w:szCs w:val="36"/>
                              </w:rPr>
                              <w:t>MD. S</w:t>
                            </w:r>
                            <w:r w:rsidR="006D2C98">
                              <w:rPr>
                                <w:rFonts w:ascii="Georgia" w:hAnsi="Georgia"/>
                                <w:b/>
                                <w:bCs/>
                                <w:sz w:val="52"/>
                                <w:szCs w:val="36"/>
                              </w:rPr>
                              <w:t>HAKIL</w:t>
                            </w:r>
                            <w:r w:rsidRPr="00C909BA">
                              <w:rPr>
                                <w:rFonts w:ascii="Georgia" w:hAnsi="Georgia"/>
                                <w:b/>
                                <w:bCs/>
                                <w:sz w:val="52"/>
                                <w:szCs w:val="36"/>
                              </w:rPr>
                              <w:t xml:space="preserve"> AH</w:t>
                            </w:r>
                            <w:r w:rsidR="006D2C98">
                              <w:rPr>
                                <w:rFonts w:ascii="Georgia" w:hAnsi="Georgia"/>
                                <w:b/>
                                <w:bCs/>
                                <w:sz w:val="52"/>
                                <w:szCs w:val="36"/>
                              </w:rPr>
                              <w:t>M</w:t>
                            </w:r>
                            <w:r w:rsidRPr="00C909BA">
                              <w:rPr>
                                <w:rFonts w:ascii="Georgia" w:hAnsi="Georgia"/>
                                <w:b/>
                                <w:bCs/>
                                <w:sz w:val="52"/>
                                <w:szCs w:val="36"/>
                              </w:rPr>
                              <w:t>MED</w:t>
                            </w:r>
                          </w:p>
                          <w:p w14:paraId="3409082B" w14:textId="3E1DEFD2" w:rsidR="004F20BD" w:rsidRPr="00114C4D" w:rsidRDefault="004F20BD">
                            <w:pPr>
                              <w:spacing w:line="276" w:lineRule="auto"/>
                              <w:rPr>
                                <w:rFonts w:ascii="Georgia" w:hAnsi="Georgia"/>
                                <w:b/>
                                <w:bCs/>
                                <w:sz w:val="48"/>
                                <w:szCs w:val="48"/>
                                <w:lang w:val="pl-PL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E30CF" id="_x0000_s1028" style="position:absolute;left:0;text-align:left;margin-left:-35.7pt;margin-top:170.3pt;width:412.5pt;height:41.2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" filled="f" stroked="f">
                <v:textbox>
                  <w:txbxContent>
                    <w:p w14:paraId="23D5FC75" w14:textId="00AB9C22" w:rsidR="00C909BA" w:rsidRPr="00C909BA" w:rsidRDefault="00C909BA" w:rsidP="00C909BA">
                      <w:pPr>
                        <w:spacing w:after="0"/>
                        <w:ind w:right="267"/>
                        <w:jc w:val="center"/>
                        <w:rPr>
                          <w:rFonts w:ascii="Georgia" w:hAnsi="Georgia"/>
                          <w:b/>
                          <w:bCs/>
                          <w:sz w:val="72"/>
                          <w:szCs w:val="44"/>
                        </w:rPr>
                      </w:pPr>
                      <w:r w:rsidRPr="00C909BA">
                        <w:rPr>
                          <w:rFonts w:ascii="Georgia" w:hAnsi="Georgia"/>
                          <w:b/>
                          <w:bCs/>
                          <w:sz w:val="52"/>
                          <w:szCs w:val="36"/>
                        </w:rPr>
                        <w:t>MD. S</w:t>
                      </w:r>
                      <w:r w:rsidR="006D2C98">
                        <w:rPr>
                          <w:rFonts w:ascii="Georgia" w:hAnsi="Georgia"/>
                          <w:b/>
                          <w:bCs/>
                          <w:sz w:val="52"/>
                          <w:szCs w:val="36"/>
                        </w:rPr>
                        <w:t>HAKIL</w:t>
                      </w:r>
                      <w:r w:rsidRPr="00C909BA">
                        <w:rPr>
                          <w:rFonts w:ascii="Georgia" w:hAnsi="Georgia"/>
                          <w:b/>
                          <w:bCs/>
                          <w:sz w:val="52"/>
                          <w:szCs w:val="36"/>
                        </w:rPr>
                        <w:t xml:space="preserve"> AH</w:t>
                      </w:r>
                      <w:r w:rsidR="006D2C98">
                        <w:rPr>
                          <w:rFonts w:ascii="Georgia" w:hAnsi="Georgia"/>
                          <w:b/>
                          <w:bCs/>
                          <w:sz w:val="52"/>
                          <w:szCs w:val="36"/>
                        </w:rPr>
                        <w:t>M</w:t>
                      </w:r>
                      <w:r w:rsidRPr="00C909BA">
                        <w:rPr>
                          <w:rFonts w:ascii="Georgia" w:hAnsi="Georgia"/>
                          <w:b/>
                          <w:bCs/>
                          <w:sz w:val="52"/>
                          <w:szCs w:val="36"/>
                        </w:rPr>
                        <w:t>MED</w:t>
                      </w:r>
                    </w:p>
                    <w:p w14:paraId="3409082B" w14:textId="3E1DEFD2" w:rsidR="004F20BD" w:rsidRPr="00114C4D" w:rsidRDefault="004F20BD">
                      <w:pPr>
                        <w:spacing w:line="276" w:lineRule="auto"/>
                        <w:rPr>
                          <w:rFonts w:ascii="Georgia" w:hAnsi="Georgia"/>
                          <w:b/>
                          <w:bCs/>
                          <w:sz w:val="48"/>
                          <w:szCs w:val="48"/>
                          <w:lang w:val="pl-PL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000000">
        <w:rPr>
          <w:noProof/>
        </w:rPr>
        <w:pict w14:anchorId="138A9A6F">
          <v:rect id="1031" o:spid="_x0000_s1027" style="position:absolute;left:0;text-align:left;margin-left:-36pt;margin-top:1.5pt;width:241pt;height:774.8pt;z-index:-251652096;visibility:visible;mso-wrap-distance-left:0;mso-wrap-distance-right:0;mso-position-horizontal-relative:text;mso-position-vertical-relative:text;mso-width-relative:page;mso-height-relative:page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rect>
        </w:pict>
      </w:r>
      <w:r w:rsidR="00BE268D"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42025185" wp14:editId="38AD5162">
                <wp:simplePos x="0" y="0"/>
                <wp:positionH relativeFrom="page">
                  <wp:posOffset>-135466</wp:posOffset>
                </wp:positionH>
                <wp:positionV relativeFrom="paragraph">
                  <wp:posOffset>-452967</wp:posOffset>
                </wp:positionV>
                <wp:extent cx="7983432" cy="2667000"/>
                <wp:effectExtent l="57150" t="38100" r="74930" b="95250"/>
                <wp:wrapNone/>
                <wp:docPr id="1029" name="Prostoką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83432" cy="2667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A57E0" id="Prostokąt 2" o:spid="_x0000_s1026" style="position:absolute;margin-left:-10.65pt;margin-top:-35.65pt;width:628.6pt;height:210pt;z-index: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path arrowok="t"/>
                <w10:wrap anchorx="page"/>
              </v:rect>
            </w:pict>
          </mc:Fallback>
        </mc:AlternateContent>
      </w:r>
      <w:r w:rsidR="00114C4D"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47535E6E" wp14:editId="67CA495F">
                <wp:simplePos x="0" y="0"/>
                <wp:positionH relativeFrom="page">
                  <wp:posOffset>-160020</wp:posOffset>
                </wp:positionH>
                <wp:positionV relativeFrom="page">
                  <wp:posOffset>2119418</wp:posOffset>
                </wp:positionV>
                <wp:extent cx="7924800" cy="561975"/>
                <wp:effectExtent l="57150" t="38100" r="76200" b="104775"/>
                <wp:wrapNone/>
                <wp:docPr id="1032" name="Prostoką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C476E" id="Prostokąt 11" o:spid="_x0000_s1026" style="position:absolute;margin-left:-12.6pt;margin-top:166.9pt;width:624pt;height:44.25pt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path arrowok="t"/>
                <w10:wrap anchorx="page" anchory="page"/>
              </v:rect>
            </w:pict>
          </mc:Fallback>
        </mc:AlternateContent>
      </w:r>
    </w:p>
    <w:p w14:paraId="60C42FD1" w14:textId="5696ED91" w:rsidR="004F20BD" w:rsidRDefault="0038101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24B5E7" wp14:editId="36BEBA15">
                <wp:simplePos x="0" y="0"/>
                <wp:positionH relativeFrom="column">
                  <wp:posOffset>-203200</wp:posOffset>
                </wp:positionH>
                <wp:positionV relativeFrom="paragraph">
                  <wp:posOffset>3930650</wp:posOffset>
                </wp:positionV>
                <wp:extent cx="2495550" cy="0"/>
                <wp:effectExtent l="0" t="0" r="0" b="0"/>
                <wp:wrapNone/>
                <wp:docPr id="138990765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74308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pt,309.5pt" to="180.5pt,3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" strokecolor="black [3040]"/>
            </w:pict>
          </mc:Fallback>
        </mc:AlternateContent>
      </w:r>
      <w:r w:rsidR="00114C4D">
        <w:rPr>
          <w:noProof/>
        </w:rPr>
        <w:drawing>
          <wp:anchor distT="0" distB="0" distL="0" distR="0" simplePos="0" relativeHeight="251661312" behindDoc="0" locked="0" layoutInCell="1" allowOverlap="1" wp14:anchorId="471379A6" wp14:editId="638F3500">
            <wp:simplePos x="0" y="0"/>
            <wp:positionH relativeFrom="page">
              <wp:posOffset>139700</wp:posOffset>
            </wp:positionH>
            <wp:positionV relativeFrom="page">
              <wp:posOffset>4010025</wp:posOffset>
            </wp:positionV>
            <wp:extent cx="234103" cy="225637"/>
            <wp:effectExtent l="0" t="0" r="0" b="3175"/>
            <wp:wrapNone/>
            <wp:docPr id="103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34103" cy="225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C4D">
        <w:rPr>
          <w:noProof/>
        </w:rPr>
        <w:drawing>
          <wp:anchor distT="0" distB="0" distL="0" distR="0" simplePos="0" relativeHeight="251658240" behindDoc="0" locked="0" layoutInCell="1" allowOverlap="1" wp14:anchorId="2569FA3D" wp14:editId="4AC384B6">
            <wp:simplePos x="0" y="0"/>
            <wp:positionH relativeFrom="page">
              <wp:posOffset>172085</wp:posOffset>
            </wp:positionH>
            <wp:positionV relativeFrom="page">
              <wp:posOffset>3332480</wp:posOffset>
            </wp:positionV>
            <wp:extent cx="205876" cy="217170"/>
            <wp:effectExtent l="0" t="0" r="3810" b="0"/>
            <wp:wrapNone/>
            <wp:docPr id="103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05876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C4D">
        <w:rPr>
          <w:noProof/>
        </w:rPr>
        <w:drawing>
          <wp:anchor distT="0" distB="0" distL="0" distR="0" simplePos="0" relativeHeight="251660288" behindDoc="0" locked="0" layoutInCell="1" allowOverlap="1" wp14:anchorId="05D6FD91" wp14:editId="3E05916B">
            <wp:simplePos x="0" y="0"/>
            <wp:positionH relativeFrom="page">
              <wp:posOffset>174625</wp:posOffset>
            </wp:positionH>
            <wp:positionV relativeFrom="page">
              <wp:posOffset>3679684</wp:posOffset>
            </wp:positionV>
            <wp:extent cx="190428" cy="215829"/>
            <wp:effectExtent l="0" t="0" r="635" b="0"/>
            <wp:wrapNone/>
            <wp:docPr id="103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90428" cy="215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C4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616B5577" wp14:editId="402D6531">
                <wp:simplePos x="0" y="0"/>
                <wp:positionH relativeFrom="page">
                  <wp:posOffset>191770</wp:posOffset>
                </wp:positionH>
                <wp:positionV relativeFrom="page">
                  <wp:align>bottom</wp:align>
                </wp:positionV>
                <wp:extent cx="2828925" cy="7292538"/>
                <wp:effectExtent l="0" t="0" r="0" b="0"/>
                <wp:wrapSquare wrapText="bothSides"/>
                <wp:docPr id="102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28925" cy="72925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53A113" w14:textId="77777777" w:rsidR="004F20BD" w:rsidRPr="00CE24DD" w:rsidRDefault="00000000">
                            <w:pPr>
                              <w:pStyle w:val="Heading1"/>
                              <w:rPr>
                                <w:rFonts w:ascii="Georgia" w:hAnsi="Georgia"/>
                              </w:rPr>
                            </w:pPr>
                            <w:r w:rsidRPr="00CE24DD">
                              <w:rPr>
                                <w:rFonts w:ascii="Georgia" w:hAnsi="Georgia"/>
                                <w:b/>
                                <w:bCs/>
                              </w:rPr>
                              <w:t>Contact:</w:t>
                            </w:r>
                          </w:p>
                          <w:p w14:paraId="06572D0C" w14:textId="4E5743D7" w:rsidR="004F20BD" w:rsidRPr="00CE24DD" w:rsidRDefault="00000000">
                            <w:pPr>
                              <w:pStyle w:val="NoSpacing"/>
                              <w:spacing w:line="180" w:lineRule="auto"/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bCs/>
                                <w:color w:val="0D0D0D"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CE24DD">
                              <w:rPr>
                                <w:rFonts w:ascii="Times New Roman" w:hAnsi="Times New Roman" w:cs="Times New Roman"/>
                              </w:rPr>
                              <w:t xml:space="preserve">     </w:t>
                            </w:r>
                            <w:r w:rsidRPr="00CE24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+88</w:t>
                            </w:r>
                            <w:r w:rsidR="008F4E94" w:rsidRPr="00CE24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94D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01811310641</w:t>
                            </w:r>
                          </w:p>
                          <w:p w14:paraId="5967E25A" w14:textId="77777777" w:rsidR="004F20BD" w:rsidRPr="00CE24DD" w:rsidRDefault="004F20BD">
                            <w:pPr>
                              <w:pStyle w:val="NoSpacing"/>
                              <w:spacing w:line="180" w:lineRule="auto"/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bCs/>
                                <w:color w:val="0D0D0D"/>
                                <w:sz w:val="32"/>
                                <w:szCs w:val="32"/>
                                <w:lang w:val="pl-PL"/>
                              </w:rPr>
                            </w:pPr>
                          </w:p>
                          <w:p w14:paraId="19D97189" w14:textId="12E7EB23" w:rsidR="004F20BD" w:rsidRPr="006D2C98" w:rsidRDefault="00000000">
                            <w:pPr>
                              <w:pStyle w:val="NoSpacing"/>
                              <w:spacing w:line="180" w:lineRule="auto"/>
                              <w:rPr>
                                <w:rFonts w:ascii="Times New Roman" w:hAnsi="Times New Roman" w:cs="Times New Roman"/>
                                <w:color w:val="0D0D0D"/>
                                <w:sz w:val="36"/>
                                <w:szCs w:val="36"/>
                                <w:u w:val="single"/>
                                <w:lang w:val="pl-PL"/>
                              </w:rPr>
                            </w:pPr>
                            <w:r w:rsidRPr="00CE24DD">
                              <w:rPr>
                                <w:rStyle w:val="Hyperlink"/>
                                <w:rFonts w:ascii="Times New Roman" w:hAnsi="Times New Roman" w:cs="Times New Roman"/>
                                <w:color w:val="0D0D0D"/>
                                <w:sz w:val="28"/>
                                <w:szCs w:val="28"/>
                                <w:u w:val="none"/>
                              </w:rPr>
                              <w:t xml:space="preserve">    </w:t>
                            </w:r>
                            <w:hyperlink r:id="rId9" w:history="1">
                              <w:r w:rsidR="006D2C98" w:rsidRPr="00885379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sajol5094@gmail.com</w:t>
                              </w:r>
                            </w:hyperlink>
                            <w:r w:rsidR="006D2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5E552BC" w14:textId="77777777" w:rsidR="004F20BD" w:rsidRPr="00CE24DD" w:rsidRDefault="00000000">
                            <w:pPr>
                              <w:pStyle w:val="NoSpacing"/>
                              <w:spacing w:line="18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E24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2DA892C" w14:textId="60310D92" w:rsidR="00C909BA" w:rsidRPr="00CE24DD" w:rsidRDefault="00000000" w:rsidP="00C909B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E24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6D2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Natore Sadar</w:t>
                            </w:r>
                            <w:r w:rsidR="00C909BA" w:rsidRPr="00CE24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6D2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Natore</w:t>
                            </w:r>
                          </w:p>
                          <w:p w14:paraId="2CAF3181" w14:textId="77777777" w:rsidR="00C909BA" w:rsidRPr="00CE24DD" w:rsidRDefault="00C909BA" w:rsidP="00C909B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1C1B938" w14:textId="64CD2271" w:rsidR="004F20BD" w:rsidRPr="008F4E94" w:rsidRDefault="00000000" w:rsidP="0038101A">
                            <w:pPr>
                              <w:pStyle w:val="NoSpacing"/>
                              <w:spacing w:after="240"/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F4E94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</w:rPr>
                              <w:t>Skill Highlights</w:t>
                            </w:r>
                          </w:p>
                          <w:p w14:paraId="1FEB6ACB" w14:textId="77777777" w:rsidR="004F20BD" w:rsidRPr="008F4E94" w:rsidRDefault="00000000" w:rsidP="0038101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F4E9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Excellent Communication and Organizing Skill</w:t>
                            </w:r>
                          </w:p>
                          <w:p w14:paraId="256CB23C" w14:textId="77777777" w:rsidR="004F20BD" w:rsidRPr="008F4E94" w:rsidRDefault="00000000" w:rsidP="0038101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F4E9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Leadership &amp; Teamwork</w:t>
                            </w:r>
                            <w:r w:rsidRPr="008F4E94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1A1D1CD0" w14:textId="77777777" w:rsidR="004F20BD" w:rsidRPr="008F4E94" w:rsidRDefault="00000000" w:rsidP="00114C4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F4E9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Project Management </w:t>
                            </w:r>
                          </w:p>
                          <w:p w14:paraId="09BE668A" w14:textId="77777777" w:rsidR="004F20BD" w:rsidRPr="008F4E94" w:rsidRDefault="00000000" w:rsidP="00114C4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r w:rsidRPr="008F4E9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People Convincing </w:t>
                            </w:r>
                          </w:p>
                          <w:p w14:paraId="687079DF" w14:textId="77777777" w:rsidR="004F20BD" w:rsidRPr="008F4E94" w:rsidRDefault="00000000" w:rsidP="00114C4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F4E9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Public Speaking</w:t>
                            </w:r>
                            <w:r w:rsidRPr="008F4E94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D950561" w14:textId="77777777" w:rsidR="004F20BD" w:rsidRPr="008F4E94" w:rsidRDefault="00000000" w:rsidP="00114C4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F4E9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MS PowerPoint &amp; MS Excel</w:t>
                            </w:r>
                          </w:p>
                          <w:p w14:paraId="3F469447" w14:textId="41FA88F5" w:rsidR="0038101A" w:rsidRPr="0038101A" w:rsidRDefault="00000000" w:rsidP="0038101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F4E9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MS Word &amp; Internet </w:t>
                            </w:r>
                            <w:r w:rsidR="0038101A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CB8D5B8" w14:textId="77777777" w:rsidR="0038101A" w:rsidRPr="008F4E94" w:rsidRDefault="0038101A" w:rsidP="0038101A">
                            <w:pPr>
                              <w:pStyle w:val="Heading1"/>
                              <w:jc w:val="both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8F4E94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</w:rPr>
                              <w:t>Personal Proficiency</w:t>
                            </w:r>
                            <w:r w:rsidRPr="008F4E94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9EFD85A" w14:textId="77777777" w:rsidR="0038101A" w:rsidRPr="000A2275" w:rsidRDefault="0038101A" w:rsidP="003810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r w:rsidRPr="000A2275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Good Communication Capacity and Social Networking</w:t>
                            </w:r>
                          </w:p>
                          <w:p w14:paraId="614BE7DC" w14:textId="77777777" w:rsidR="0038101A" w:rsidRPr="000A2275" w:rsidRDefault="0038101A" w:rsidP="003810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r w:rsidRPr="000A2275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Time Management </w:t>
                            </w:r>
                          </w:p>
                          <w:p w14:paraId="53E4D47E" w14:textId="646D1B53" w:rsidR="0038101A" w:rsidRPr="0038101A" w:rsidRDefault="0038101A" w:rsidP="003810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r w:rsidRPr="000A2275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Well Organized &amp; Dedicated</w:t>
                            </w:r>
                          </w:p>
                          <w:p w14:paraId="0E9A729D" w14:textId="77777777" w:rsidR="004F20BD" w:rsidRPr="008F4E94" w:rsidRDefault="00000000">
                            <w:pPr>
                              <w:pStyle w:val="Heading1"/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F4E94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</w:rPr>
                              <w:t>Language Proficiency</w:t>
                            </w:r>
                          </w:p>
                          <w:p w14:paraId="562BA69C" w14:textId="5A481F82" w:rsidR="004F20BD" w:rsidRPr="008F4E94" w:rsidRDefault="00000000" w:rsidP="00114C4D">
                            <w:pPr>
                              <w:pStyle w:val="NoSpacing"/>
                              <w:spacing w:line="360" w:lineRule="auto"/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F4E9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Bangla  –</w:t>
                            </w:r>
                            <w:proofErr w:type="gramEnd"/>
                            <w:r w:rsidRPr="008F4E9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4E94" w:rsidRPr="008F4E9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Fluent</w:t>
                            </w:r>
                          </w:p>
                          <w:p w14:paraId="12FE03AC" w14:textId="44524616" w:rsidR="004F20BD" w:rsidRPr="008F4E94" w:rsidRDefault="00000000" w:rsidP="00114C4D">
                            <w:pPr>
                              <w:pStyle w:val="NoSpacing"/>
                              <w:spacing w:line="360" w:lineRule="auto"/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F4E9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English  –</w:t>
                            </w:r>
                            <w:proofErr w:type="gramEnd"/>
                            <w:r w:rsidRPr="008F4E9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4E94" w:rsidRPr="008F4E9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Standard 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B5577" id="_x0000_s1029" style="position:absolute;margin-left:15.1pt;margin-top:0;width:222.75pt;height:574.2pt;z-index:251655168;visibility:visible;mso-wrap-style:square;mso-wrap-distance-left:9pt;mso-wrap-distance-top:3.6pt;mso-wrap-distance-right:9pt;mso-wrap-distance-bottom:3.6pt;mso-position-horizontal:absolute;mso-position-horizontal-relative:page;mso-position-vertical:bottom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" filled="f" stroked="f">
                <v:textbox>
                  <w:txbxContent>
                    <w:p w14:paraId="3F53A113" w14:textId="77777777" w:rsidR="004F20BD" w:rsidRPr="00CE24DD" w:rsidRDefault="00000000">
                      <w:pPr>
                        <w:pStyle w:val="Heading1"/>
                        <w:rPr>
                          <w:rFonts w:ascii="Georgia" w:hAnsi="Georgia"/>
                        </w:rPr>
                      </w:pPr>
                      <w:r w:rsidRPr="00CE24DD">
                        <w:rPr>
                          <w:rFonts w:ascii="Georgia" w:hAnsi="Georgia"/>
                          <w:b/>
                          <w:bCs/>
                        </w:rPr>
                        <w:t>Contact:</w:t>
                      </w:r>
                    </w:p>
                    <w:p w14:paraId="06572D0C" w14:textId="4E5743D7" w:rsidR="004F20BD" w:rsidRPr="00CE24DD" w:rsidRDefault="00000000">
                      <w:pPr>
                        <w:pStyle w:val="NoSpacing"/>
                        <w:spacing w:line="180" w:lineRule="auto"/>
                        <w:rPr>
                          <w:rStyle w:val="Hyperlink"/>
                          <w:rFonts w:ascii="Times New Roman" w:hAnsi="Times New Roman" w:cs="Times New Roman"/>
                          <w:b/>
                          <w:bCs/>
                          <w:color w:val="0D0D0D"/>
                          <w:sz w:val="28"/>
                          <w:szCs w:val="28"/>
                          <w:lang w:val="pl-PL"/>
                        </w:rPr>
                      </w:pPr>
                      <w:r w:rsidRPr="00CE24DD">
                        <w:rPr>
                          <w:rFonts w:ascii="Times New Roman" w:hAnsi="Times New Roman" w:cs="Times New Roman"/>
                        </w:rPr>
                        <w:t xml:space="preserve">     </w:t>
                      </w:r>
                      <w:r w:rsidRPr="00CE24D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+88</w:t>
                      </w:r>
                      <w:r w:rsidR="008F4E94" w:rsidRPr="00CE24D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994D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01811310641</w:t>
                      </w:r>
                    </w:p>
                    <w:p w14:paraId="5967E25A" w14:textId="77777777" w:rsidR="004F20BD" w:rsidRPr="00CE24DD" w:rsidRDefault="004F20BD">
                      <w:pPr>
                        <w:pStyle w:val="NoSpacing"/>
                        <w:spacing w:line="180" w:lineRule="auto"/>
                        <w:rPr>
                          <w:rStyle w:val="Hyperlink"/>
                          <w:rFonts w:ascii="Times New Roman" w:hAnsi="Times New Roman" w:cs="Times New Roman"/>
                          <w:b/>
                          <w:bCs/>
                          <w:color w:val="0D0D0D"/>
                          <w:sz w:val="32"/>
                          <w:szCs w:val="32"/>
                          <w:lang w:val="pl-PL"/>
                        </w:rPr>
                      </w:pPr>
                    </w:p>
                    <w:p w14:paraId="19D97189" w14:textId="12E7EB23" w:rsidR="004F20BD" w:rsidRPr="006D2C98" w:rsidRDefault="00000000">
                      <w:pPr>
                        <w:pStyle w:val="NoSpacing"/>
                        <w:spacing w:line="180" w:lineRule="auto"/>
                        <w:rPr>
                          <w:rFonts w:ascii="Times New Roman" w:hAnsi="Times New Roman" w:cs="Times New Roman"/>
                          <w:color w:val="0D0D0D"/>
                          <w:sz w:val="36"/>
                          <w:szCs w:val="36"/>
                          <w:u w:val="single"/>
                          <w:lang w:val="pl-PL"/>
                        </w:rPr>
                      </w:pPr>
                      <w:r w:rsidRPr="00CE24DD">
                        <w:rPr>
                          <w:rStyle w:val="Hyperlink"/>
                          <w:rFonts w:ascii="Times New Roman" w:hAnsi="Times New Roman" w:cs="Times New Roman"/>
                          <w:color w:val="0D0D0D"/>
                          <w:sz w:val="28"/>
                          <w:szCs w:val="28"/>
                          <w:u w:val="none"/>
                        </w:rPr>
                        <w:t xml:space="preserve">    </w:t>
                      </w:r>
                      <w:hyperlink r:id="rId10" w:history="1">
                        <w:r w:rsidR="006D2C98" w:rsidRPr="00885379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sajol5094@gmail.com</w:t>
                        </w:r>
                      </w:hyperlink>
                      <w:r w:rsidR="006D2C9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5E552BC" w14:textId="77777777" w:rsidR="004F20BD" w:rsidRPr="00CE24DD" w:rsidRDefault="00000000">
                      <w:pPr>
                        <w:pStyle w:val="NoSpacing"/>
                        <w:spacing w:line="18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E24D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2DA892C" w14:textId="60310D92" w:rsidR="00C909BA" w:rsidRPr="00CE24DD" w:rsidRDefault="00000000" w:rsidP="00C909BA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E24D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</w:t>
                      </w:r>
                      <w:r w:rsidR="006D2C9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Natore Sadar</w:t>
                      </w:r>
                      <w:r w:rsidR="00C909BA" w:rsidRPr="00CE24D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r w:rsidR="006D2C9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Natore</w:t>
                      </w:r>
                    </w:p>
                    <w:p w14:paraId="2CAF3181" w14:textId="77777777" w:rsidR="00C909BA" w:rsidRPr="00CE24DD" w:rsidRDefault="00C909BA" w:rsidP="00C909BA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1C1B938" w14:textId="64CD2271" w:rsidR="004F20BD" w:rsidRPr="008F4E94" w:rsidRDefault="00000000" w:rsidP="0038101A">
                      <w:pPr>
                        <w:pStyle w:val="NoSpacing"/>
                        <w:spacing w:after="240"/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</w:rPr>
                      </w:pPr>
                      <w:r w:rsidRPr="008F4E94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</w:rPr>
                        <w:t>Skill Highlights</w:t>
                      </w:r>
                    </w:p>
                    <w:p w14:paraId="1FEB6ACB" w14:textId="77777777" w:rsidR="004F20BD" w:rsidRPr="008F4E94" w:rsidRDefault="00000000" w:rsidP="0038101A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</w:rPr>
                      </w:pPr>
                      <w:r w:rsidRPr="008F4E94">
                        <w:rPr>
                          <w:rFonts w:ascii="Georgia" w:hAnsi="Georgia"/>
                          <w:sz w:val="24"/>
                          <w:szCs w:val="24"/>
                        </w:rPr>
                        <w:t>Excellent Communication and Organizing Skill</w:t>
                      </w:r>
                    </w:p>
                    <w:p w14:paraId="256CB23C" w14:textId="77777777" w:rsidR="004F20BD" w:rsidRPr="008F4E94" w:rsidRDefault="00000000" w:rsidP="0038101A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</w:rPr>
                      </w:pPr>
                      <w:r w:rsidRPr="008F4E94">
                        <w:rPr>
                          <w:rFonts w:ascii="Georgia" w:hAnsi="Georgia"/>
                          <w:sz w:val="24"/>
                          <w:szCs w:val="24"/>
                        </w:rPr>
                        <w:t>Leadership &amp; Teamwork</w:t>
                      </w:r>
                      <w:r w:rsidRPr="008F4E94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1A1D1CD0" w14:textId="77777777" w:rsidR="004F20BD" w:rsidRPr="008F4E94" w:rsidRDefault="00000000" w:rsidP="00114C4D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</w:rPr>
                      </w:pPr>
                      <w:r w:rsidRPr="008F4E94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Project Management </w:t>
                      </w:r>
                    </w:p>
                    <w:p w14:paraId="09BE668A" w14:textId="77777777" w:rsidR="004F20BD" w:rsidRPr="008F4E94" w:rsidRDefault="00000000" w:rsidP="00114C4D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r w:rsidRPr="008F4E94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People Convincing </w:t>
                      </w:r>
                    </w:p>
                    <w:p w14:paraId="687079DF" w14:textId="77777777" w:rsidR="004F20BD" w:rsidRPr="008F4E94" w:rsidRDefault="00000000" w:rsidP="00114C4D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</w:rPr>
                      </w:pPr>
                      <w:r w:rsidRPr="008F4E94">
                        <w:rPr>
                          <w:rFonts w:ascii="Georgia" w:hAnsi="Georgia"/>
                          <w:sz w:val="24"/>
                          <w:szCs w:val="24"/>
                        </w:rPr>
                        <w:t>Public Speaking</w:t>
                      </w:r>
                      <w:r w:rsidRPr="008F4E94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D950561" w14:textId="77777777" w:rsidR="004F20BD" w:rsidRPr="008F4E94" w:rsidRDefault="00000000" w:rsidP="00114C4D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</w:rPr>
                      </w:pPr>
                      <w:r w:rsidRPr="008F4E94">
                        <w:rPr>
                          <w:rFonts w:ascii="Georgia" w:hAnsi="Georgia"/>
                          <w:sz w:val="24"/>
                          <w:szCs w:val="24"/>
                        </w:rPr>
                        <w:t>MS PowerPoint &amp; MS Excel</w:t>
                      </w:r>
                    </w:p>
                    <w:p w14:paraId="3F469447" w14:textId="41FA88F5" w:rsidR="0038101A" w:rsidRPr="0038101A" w:rsidRDefault="00000000" w:rsidP="0038101A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</w:rPr>
                      </w:pPr>
                      <w:r w:rsidRPr="008F4E94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MS Word &amp; Internet </w:t>
                      </w:r>
                      <w:r w:rsidR="0038101A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CB8D5B8" w14:textId="77777777" w:rsidR="0038101A" w:rsidRPr="008F4E94" w:rsidRDefault="0038101A" w:rsidP="0038101A">
                      <w:pPr>
                        <w:pStyle w:val="Heading1"/>
                        <w:jc w:val="both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8F4E94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</w:rPr>
                        <w:t>Personal Proficiency</w:t>
                      </w:r>
                      <w:r w:rsidRPr="008F4E94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9EFD85A" w14:textId="77777777" w:rsidR="0038101A" w:rsidRPr="000A2275" w:rsidRDefault="0038101A" w:rsidP="003810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r w:rsidRPr="000A2275">
                        <w:rPr>
                          <w:rFonts w:ascii="Georgia" w:hAnsi="Georgia"/>
                          <w:sz w:val="24"/>
                          <w:szCs w:val="24"/>
                        </w:rPr>
                        <w:t>Good Communication Capacity and Social Networking</w:t>
                      </w:r>
                    </w:p>
                    <w:p w14:paraId="614BE7DC" w14:textId="77777777" w:rsidR="0038101A" w:rsidRPr="000A2275" w:rsidRDefault="0038101A" w:rsidP="003810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r w:rsidRPr="000A2275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Time Management </w:t>
                      </w:r>
                    </w:p>
                    <w:p w14:paraId="53E4D47E" w14:textId="646D1B53" w:rsidR="0038101A" w:rsidRPr="0038101A" w:rsidRDefault="0038101A" w:rsidP="003810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r w:rsidRPr="000A2275">
                        <w:rPr>
                          <w:rFonts w:ascii="Georgia" w:hAnsi="Georgia"/>
                          <w:sz w:val="24"/>
                          <w:szCs w:val="24"/>
                        </w:rPr>
                        <w:t>Well Organized &amp; Dedicated</w:t>
                      </w:r>
                    </w:p>
                    <w:p w14:paraId="0E9A729D" w14:textId="77777777" w:rsidR="004F20BD" w:rsidRPr="008F4E94" w:rsidRDefault="00000000">
                      <w:pPr>
                        <w:pStyle w:val="Heading1"/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</w:rPr>
                      </w:pPr>
                      <w:r w:rsidRPr="008F4E94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</w:rPr>
                        <w:t>Language Proficiency</w:t>
                      </w:r>
                    </w:p>
                    <w:p w14:paraId="562BA69C" w14:textId="5A481F82" w:rsidR="004F20BD" w:rsidRPr="008F4E94" w:rsidRDefault="00000000" w:rsidP="00114C4D">
                      <w:pPr>
                        <w:pStyle w:val="NoSpacing"/>
                        <w:spacing w:line="360" w:lineRule="auto"/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proofErr w:type="gramStart"/>
                      <w:r w:rsidRPr="008F4E94">
                        <w:rPr>
                          <w:rFonts w:ascii="Georgia" w:hAnsi="Georgia"/>
                          <w:sz w:val="24"/>
                          <w:szCs w:val="24"/>
                        </w:rPr>
                        <w:t>Bangla  –</w:t>
                      </w:r>
                      <w:proofErr w:type="gramEnd"/>
                      <w:r w:rsidRPr="008F4E94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</w:t>
                      </w:r>
                      <w:r w:rsidR="008F4E94" w:rsidRPr="008F4E94">
                        <w:rPr>
                          <w:rFonts w:ascii="Georgia" w:hAnsi="Georgia"/>
                          <w:sz w:val="24"/>
                          <w:szCs w:val="24"/>
                        </w:rPr>
                        <w:t>Fluent</w:t>
                      </w:r>
                    </w:p>
                    <w:p w14:paraId="12FE03AC" w14:textId="44524616" w:rsidR="004F20BD" w:rsidRPr="008F4E94" w:rsidRDefault="00000000" w:rsidP="00114C4D">
                      <w:pPr>
                        <w:pStyle w:val="NoSpacing"/>
                        <w:spacing w:line="360" w:lineRule="auto"/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proofErr w:type="gramStart"/>
                      <w:r w:rsidRPr="008F4E94">
                        <w:rPr>
                          <w:rFonts w:ascii="Georgia" w:hAnsi="Georgia"/>
                          <w:sz w:val="24"/>
                          <w:szCs w:val="24"/>
                        </w:rPr>
                        <w:t>English  –</w:t>
                      </w:r>
                      <w:proofErr w:type="gramEnd"/>
                      <w:r w:rsidRPr="008F4E94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</w:t>
                      </w:r>
                      <w:r w:rsidR="008F4E94" w:rsidRPr="008F4E94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Standard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114C4D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BF8762D" wp14:editId="35DA9B81">
                <wp:simplePos x="0" y="0"/>
                <wp:positionH relativeFrom="page">
                  <wp:posOffset>3155315</wp:posOffset>
                </wp:positionH>
                <wp:positionV relativeFrom="page">
                  <wp:posOffset>2791460</wp:posOffset>
                </wp:positionV>
                <wp:extent cx="4730645" cy="7522328"/>
                <wp:effectExtent l="0" t="0" r="9525" b="9525"/>
                <wp:wrapSquare wrapText="bothSides"/>
                <wp:docPr id="102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30645" cy="7522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98C8D4" w14:textId="77777777" w:rsidR="00C909BA" w:rsidRDefault="00C909BA" w:rsidP="00BE268D">
                            <w:pPr>
                              <w:pStyle w:val="Heading1"/>
                              <w:spacing w:before="0" w:after="0" w:line="240" w:lineRule="auto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</w:p>
                          <w:p w14:paraId="3E99CAEF" w14:textId="3A8AD1A0" w:rsidR="004F20BD" w:rsidRPr="008F4E94" w:rsidRDefault="00000000" w:rsidP="00BE268D">
                            <w:pPr>
                              <w:pStyle w:val="Heading1"/>
                              <w:spacing w:before="0" w:after="0" w:line="240" w:lineRule="auto"/>
                              <w:rPr>
                                <w:rFonts w:ascii="Georgia" w:hAnsi="Georgia"/>
                              </w:rPr>
                            </w:pPr>
                            <w:r w:rsidRPr="008F4E94">
                              <w:rPr>
                                <w:rFonts w:ascii="Georgia" w:hAnsi="Georgia"/>
                                <w:b/>
                                <w:bCs/>
                              </w:rPr>
                              <w:t>Educational Qualification</w:t>
                            </w:r>
                          </w:p>
                          <w:p w14:paraId="233B8336" w14:textId="77777777" w:rsidR="008F4E94" w:rsidRDefault="008F4E94" w:rsidP="00BE268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37BB090" w14:textId="0B9F99C6" w:rsidR="008F4E94" w:rsidRDefault="00C909BA" w:rsidP="008F4E94">
                            <w:pPr>
                              <w:tabs>
                                <w:tab w:val="left" w:pos="7270"/>
                              </w:tabs>
                              <w:spacing w:after="0" w:line="240" w:lineRule="auto"/>
                              <w:ind w:right="35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909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Higher Secondary Certificate (H.S.C.) </w:t>
                            </w:r>
                          </w:p>
                          <w:p w14:paraId="5E357315" w14:textId="77777777" w:rsidR="00C909BA" w:rsidRPr="007800EC" w:rsidRDefault="00C909BA" w:rsidP="008F4E94">
                            <w:pPr>
                              <w:tabs>
                                <w:tab w:val="left" w:pos="7270"/>
                              </w:tabs>
                              <w:spacing w:after="0" w:line="240" w:lineRule="auto"/>
                              <w:ind w:right="35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25E691FE" w14:textId="12D37366" w:rsidR="00C909BA" w:rsidRDefault="008F4E94" w:rsidP="00114C4D">
                            <w:pPr>
                              <w:spacing w:after="0" w:line="276" w:lineRule="auto"/>
                              <w:rPr>
                                <w:rFonts w:ascii="Georgia" w:hAnsi="Georgia"/>
                                <w:bCs/>
                                <w:sz w:val="24"/>
                                <w:szCs w:val="24"/>
                              </w:rPr>
                            </w:pPr>
                            <w:r w:rsidRPr="008F4E9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Institute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ab/>
                            </w:r>
                            <w:r w:rsidRPr="008F4E9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6D2C98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Nstore</w:t>
                            </w:r>
                            <w:proofErr w:type="spellEnd"/>
                            <w:r w:rsidR="006D2C98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City College, Natore</w:t>
                            </w:r>
                            <w:r w:rsidR="00C909BA" w:rsidRPr="0090402E">
                              <w:rPr>
                                <w:rFonts w:ascii="Georgia" w:hAnsi="Georgia"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538C3E11" w14:textId="7851D817" w:rsidR="008F4E94" w:rsidRPr="008F4E94" w:rsidRDefault="008F4E94" w:rsidP="00114C4D">
                            <w:pPr>
                              <w:spacing w:after="0" w:line="276" w:lineRule="auto"/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r w:rsidRPr="008F4E9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Board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ab/>
                            </w:r>
                            <w:r w:rsidRPr="008F4E9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6D2C98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Rajshahi</w:t>
                            </w:r>
                            <w:proofErr w:type="spellEnd"/>
                          </w:p>
                          <w:p w14:paraId="4635FB60" w14:textId="3F0D1533" w:rsidR="008F4E94" w:rsidRPr="008F4E94" w:rsidRDefault="008F4E94" w:rsidP="00114C4D">
                            <w:pPr>
                              <w:spacing w:after="0" w:line="276" w:lineRule="auto"/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r w:rsidRPr="008F4E9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Passing Year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ab/>
                            </w:r>
                            <w:r w:rsidRPr="008F4E9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ab/>
                            </w:r>
                            <w:r w:rsidRPr="008F4E9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202</w:t>
                            </w:r>
                            <w:r w:rsidR="006D2C98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1FF96C9E" w14:textId="07220E69" w:rsidR="008F4E94" w:rsidRPr="008F4E94" w:rsidRDefault="008F4E94" w:rsidP="00114C4D">
                            <w:pPr>
                              <w:spacing w:after="0" w:line="276" w:lineRule="auto"/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r w:rsidRPr="008F4E9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GPA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ab/>
                            </w:r>
                            <w:r w:rsidRPr="008F4E9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ab/>
                            </w:r>
                            <w:r w:rsidR="006D2C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2.75</w:t>
                            </w:r>
                            <w:r w:rsidRPr="00C909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(out of 5.00)</w:t>
                            </w:r>
                          </w:p>
                          <w:p w14:paraId="56F53F32" w14:textId="3578BB14" w:rsidR="004F20BD" w:rsidRDefault="008F4E94" w:rsidP="00114C4D">
                            <w:pPr>
                              <w:spacing w:after="0" w:line="276" w:lineRule="auto"/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r w:rsidRPr="008F4E9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Group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ab/>
                            </w:r>
                            <w:r w:rsidRPr="008F4E9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ab/>
                            </w:r>
                            <w:r w:rsidR="00C909BA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Business Studies</w:t>
                            </w:r>
                          </w:p>
                          <w:p w14:paraId="6902D218" w14:textId="77777777" w:rsidR="00C909BA" w:rsidRDefault="00C909BA" w:rsidP="00114C4D">
                            <w:pPr>
                              <w:spacing w:after="0" w:line="276" w:lineRule="auto"/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</w:p>
                          <w:p w14:paraId="55094D4D" w14:textId="717A4272" w:rsidR="00C909BA" w:rsidRPr="00C909BA" w:rsidRDefault="00C909BA" w:rsidP="00C909BA">
                            <w:pPr>
                              <w:spacing w:after="0" w:line="276" w:lineRule="auto"/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909BA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Secondary School Certificate (S.S.C.)</w:t>
                            </w:r>
                          </w:p>
                          <w:p w14:paraId="02BA76AC" w14:textId="77777777" w:rsidR="00C909BA" w:rsidRPr="00C909BA" w:rsidRDefault="00C909BA" w:rsidP="00C909BA">
                            <w:pPr>
                              <w:spacing w:after="0" w:line="276" w:lineRule="auto"/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60E778C2" w14:textId="2DA2B48F" w:rsidR="00C909BA" w:rsidRPr="00C909BA" w:rsidRDefault="00C909BA" w:rsidP="00C909BA">
                            <w:pPr>
                              <w:spacing w:after="0" w:line="276" w:lineRule="auto"/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r w:rsidRPr="00C909BA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C909BA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Institution :</w:t>
                            </w:r>
                            <w:proofErr w:type="gramEnd"/>
                            <w:r w:rsidRPr="00C909BA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D2C98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Pirganj</w:t>
                            </w:r>
                            <w:proofErr w:type="spellEnd"/>
                            <w:r w:rsidR="006D2C98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High School, Natore</w:t>
                            </w:r>
                            <w:r w:rsidRPr="00C909BA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6CA4568" w14:textId="027FF4D4" w:rsidR="00C909BA" w:rsidRPr="00C909BA" w:rsidRDefault="00C909BA" w:rsidP="00C909BA">
                            <w:pPr>
                              <w:spacing w:after="0" w:line="276" w:lineRule="auto"/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09BA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Subject/</w:t>
                            </w:r>
                            <w:proofErr w:type="gramStart"/>
                            <w:r w:rsidRPr="00C909BA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Group :</w:t>
                            </w:r>
                            <w:proofErr w:type="gramEnd"/>
                            <w:r w:rsidRPr="00C909BA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D2C98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Business Studies</w:t>
                            </w:r>
                          </w:p>
                          <w:p w14:paraId="08D5674C" w14:textId="77777777" w:rsidR="00C909BA" w:rsidRPr="00C909BA" w:rsidRDefault="00C909BA" w:rsidP="00C909BA">
                            <w:pPr>
                              <w:spacing w:after="0" w:line="276" w:lineRule="auto"/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r w:rsidRPr="00C909BA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C909BA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Result :</w:t>
                            </w:r>
                            <w:proofErr w:type="gramEnd"/>
                            <w:r w:rsidRPr="00C909BA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GPA</w:t>
                            </w:r>
                            <w:r w:rsidRPr="00C909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- 3.94 (out of 5.00)</w:t>
                            </w:r>
                            <w:r w:rsidRPr="00C909BA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DE89124" w14:textId="260BBD7B" w:rsidR="00C909BA" w:rsidRPr="00C909BA" w:rsidRDefault="00C909BA" w:rsidP="00C909BA">
                            <w:pPr>
                              <w:spacing w:after="0" w:line="276" w:lineRule="auto"/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r w:rsidRPr="00C909BA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C909BA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Board :</w:t>
                            </w:r>
                            <w:proofErr w:type="gramEnd"/>
                            <w:r w:rsidRPr="00C909BA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D2C98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Rajshahi</w:t>
                            </w:r>
                            <w:proofErr w:type="spellEnd"/>
                            <w:r w:rsidRPr="00C909BA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D53060C" w14:textId="3A23E6A1" w:rsidR="00C909BA" w:rsidRPr="008F4E94" w:rsidRDefault="00C909BA" w:rsidP="00C909BA">
                            <w:pPr>
                              <w:spacing w:after="0" w:line="276" w:lineRule="auto"/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r w:rsidRPr="00C909BA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Passing </w:t>
                            </w:r>
                            <w:proofErr w:type="gramStart"/>
                            <w:r w:rsidRPr="00C909BA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Year :</w:t>
                            </w:r>
                            <w:proofErr w:type="gramEnd"/>
                            <w:r w:rsidRPr="00C909BA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09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</w:t>
                            </w:r>
                            <w:r w:rsidR="003810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C909BA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50D11240" w14:textId="71AE62A4" w:rsidR="00114C4D" w:rsidRDefault="00114C4D" w:rsidP="00114C4D">
                            <w:pPr>
                              <w:pStyle w:val="NoSpacing"/>
                              <w:spacing w:line="360" w:lineRule="auto"/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</w:p>
                          <w:p w14:paraId="5D45034F" w14:textId="33B4799A" w:rsidR="00C909BA" w:rsidRPr="008F4E94" w:rsidRDefault="0038101A" w:rsidP="00C909BA">
                            <w:pPr>
                              <w:pStyle w:val="Heading1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>Personal Details:</w:t>
                            </w:r>
                          </w:p>
                          <w:p w14:paraId="35D591BE" w14:textId="06D55CB4" w:rsidR="00C909BA" w:rsidRDefault="0038101A" w:rsidP="00994DD2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rPr>
                                <w:rFonts w:ascii="Georgia" w:hAnsi="Georgia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  <w:lang w:val="en-SG"/>
                              </w:rPr>
                              <w:t xml:space="preserve">Father’s Name: </w:t>
                            </w:r>
                            <w:r w:rsidR="00994DD2">
                              <w:rPr>
                                <w:rFonts w:ascii="Georgia" w:hAnsi="Georgia"/>
                                <w:sz w:val="24"/>
                                <w:szCs w:val="24"/>
                                <w:lang w:val="en-SG"/>
                              </w:rPr>
                              <w:t>Md. A. Zabbar</w:t>
                            </w:r>
                          </w:p>
                          <w:p w14:paraId="5D702035" w14:textId="5E042C83" w:rsidR="0038101A" w:rsidRDefault="0038101A" w:rsidP="00994DD2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rPr>
                                <w:rFonts w:ascii="Georgia" w:hAnsi="Georgia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  <w:lang w:val="en-SG"/>
                              </w:rPr>
                              <w:t xml:space="preserve">Mother’s Name: </w:t>
                            </w:r>
                            <w:proofErr w:type="spellStart"/>
                            <w:r w:rsidR="00994DD2">
                              <w:rPr>
                                <w:rFonts w:ascii="Georgia" w:hAnsi="Georgia"/>
                                <w:sz w:val="24"/>
                                <w:szCs w:val="24"/>
                                <w:lang w:val="en-SG"/>
                              </w:rPr>
                              <w:t>Mst</w:t>
                            </w:r>
                            <w:proofErr w:type="spellEnd"/>
                            <w:r w:rsidR="00994DD2">
                              <w:rPr>
                                <w:rFonts w:ascii="Georgia" w:hAnsi="Georgia"/>
                                <w:sz w:val="24"/>
                                <w:szCs w:val="24"/>
                                <w:lang w:val="en-SG"/>
                              </w:rPr>
                              <w:t xml:space="preserve">. </w:t>
                            </w:r>
                            <w:proofErr w:type="spellStart"/>
                            <w:r w:rsidR="00994DD2">
                              <w:rPr>
                                <w:rFonts w:ascii="Georgia" w:hAnsi="Georgia"/>
                                <w:sz w:val="24"/>
                                <w:szCs w:val="24"/>
                                <w:lang w:val="en-SG"/>
                              </w:rPr>
                              <w:t>Shahanz</w:t>
                            </w:r>
                            <w:proofErr w:type="spellEnd"/>
                            <w:r w:rsidR="00994DD2">
                              <w:rPr>
                                <w:rFonts w:ascii="Georgia" w:hAnsi="Georgia"/>
                                <w:sz w:val="24"/>
                                <w:szCs w:val="24"/>
                                <w:lang w:val="en-SG"/>
                              </w:rPr>
                              <w:t xml:space="preserve"> Parvin</w:t>
                            </w:r>
                          </w:p>
                          <w:p w14:paraId="3F6BBEB8" w14:textId="4DC9DA24" w:rsidR="0038101A" w:rsidRDefault="0038101A" w:rsidP="00994DD2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  <w:lang w:val="en-SG"/>
                              </w:rPr>
                              <w:t xml:space="preserve">NID: </w:t>
                            </w:r>
                            <w:r w:rsidR="00994DD2" w:rsidRPr="00994D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SG"/>
                              </w:rPr>
                              <w:t>2405012879</w:t>
                            </w:r>
                          </w:p>
                          <w:p w14:paraId="02BA2EDB" w14:textId="591C97F9" w:rsidR="00994DD2" w:rsidRDefault="00994DD2" w:rsidP="00994DD2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rPr>
                                <w:rFonts w:ascii="Georgia" w:hAnsi="Georgia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  <w:lang w:val="en-SG"/>
                              </w:rPr>
                              <w:t>Religion: Islam</w:t>
                            </w:r>
                          </w:p>
                          <w:p w14:paraId="2C308A23" w14:textId="2CD772A9" w:rsidR="00994DD2" w:rsidRPr="00994DD2" w:rsidRDefault="00994DD2" w:rsidP="00994DD2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rPr>
                                <w:rFonts w:ascii="Georgia" w:hAnsi="Georgia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  <w:lang w:val="en-SG"/>
                              </w:rPr>
                              <w:t xml:space="preserve">Date of Birth: </w:t>
                            </w:r>
                            <w:r w:rsidRPr="00994D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SG"/>
                              </w:rPr>
                              <w:t>25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  <w:lang w:val="en-SG"/>
                              </w:rPr>
                              <w:t xml:space="preserve"> December </w:t>
                            </w:r>
                            <w:r w:rsidRPr="00994D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SG"/>
                              </w:rPr>
                              <w:t>1999</w:t>
                            </w:r>
                          </w:p>
                          <w:p w14:paraId="1C520107" w14:textId="27062787" w:rsidR="00994DD2" w:rsidRDefault="00994DD2" w:rsidP="00994DD2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rPr>
                                <w:rFonts w:ascii="Georgia" w:hAnsi="Georgia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SG"/>
                              </w:rPr>
                              <w:t xml:space="preserve">Address: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SG"/>
                              </w:rPr>
                              <w:t>Birahimpur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SG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SG"/>
                              </w:rPr>
                              <w:t>Pirganj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SG"/>
                              </w:rPr>
                              <w:t>, Natore Sadar, Natore</w:t>
                            </w:r>
                          </w:p>
                          <w:p w14:paraId="529B10FF" w14:textId="2BBA2782" w:rsidR="0038101A" w:rsidRPr="00114C4D" w:rsidRDefault="0038101A" w:rsidP="00CE24DD">
                            <w:pPr>
                              <w:pStyle w:val="NoSpacing"/>
                              <w:spacing w:line="360" w:lineRule="auto"/>
                              <w:ind w:left="720"/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8762D" id="_x0000_s1030" style="position:absolute;margin-left:248.45pt;margin-top:219.8pt;width:372.5pt;height:592.3pt;z-index:251654144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" stroked="f">
                <v:textbox>
                  <w:txbxContent>
                    <w:p w14:paraId="7A98C8D4" w14:textId="77777777" w:rsidR="00C909BA" w:rsidRDefault="00C909BA" w:rsidP="00BE268D">
                      <w:pPr>
                        <w:pStyle w:val="Heading1"/>
                        <w:spacing w:before="0" w:after="0" w:line="240" w:lineRule="auto"/>
                        <w:rPr>
                          <w:rFonts w:ascii="Georgia" w:hAnsi="Georgia"/>
                          <w:b/>
                          <w:bCs/>
                        </w:rPr>
                      </w:pPr>
                    </w:p>
                    <w:p w14:paraId="3E99CAEF" w14:textId="3A8AD1A0" w:rsidR="004F20BD" w:rsidRPr="008F4E94" w:rsidRDefault="00000000" w:rsidP="00BE268D">
                      <w:pPr>
                        <w:pStyle w:val="Heading1"/>
                        <w:spacing w:before="0" w:after="0" w:line="240" w:lineRule="auto"/>
                        <w:rPr>
                          <w:rFonts w:ascii="Georgia" w:hAnsi="Georgia"/>
                        </w:rPr>
                      </w:pPr>
                      <w:r w:rsidRPr="008F4E94">
                        <w:rPr>
                          <w:rFonts w:ascii="Georgia" w:hAnsi="Georgia"/>
                          <w:b/>
                          <w:bCs/>
                        </w:rPr>
                        <w:t>Educational Qualification</w:t>
                      </w:r>
                    </w:p>
                    <w:p w14:paraId="233B8336" w14:textId="77777777" w:rsidR="008F4E94" w:rsidRDefault="008F4E94" w:rsidP="00BE268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  <w:p w14:paraId="037BB090" w14:textId="0B9F99C6" w:rsidR="008F4E94" w:rsidRDefault="00C909BA" w:rsidP="008F4E94">
                      <w:pPr>
                        <w:tabs>
                          <w:tab w:val="left" w:pos="7270"/>
                        </w:tabs>
                        <w:spacing w:after="0" w:line="240" w:lineRule="auto"/>
                        <w:ind w:right="357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909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Higher Secondary Certificate (H.S.C.) </w:t>
                      </w:r>
                    </w:p>
                    <w:p w14:paraId="5E357315" w14:textId="77777777" w:rsidR="00C909BA" w:rsidRPr="007800EC" w:rsidRDefault="00C909BA" w:rsidP="008F4E94">
                      <w:pPr>
                        <w:tabs>
                          <w:tab w:val="left" w:pos="7270"/>
                        </w:tabs>
                        <w:spacing w:after="0" w:line="240" w:lineRule="auto"/>
                        <w:ind w:right="357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25E691FE" w14:textId="12D37366" w:rsidR="00C909BA" w:rsidRDefault="008F4E94" w:rsidP="00114C4D">
                      <w:pPr>
                        <w:spacing w:after="0" w:line="276" w:lineRule="auto"/>
                        <w:rPr>
                          <w:rFonts w:ascii="Georgia" w:hAnsi="Georgia"/>
                          <w:bCs/>
                          <w:sz w:val="24"/>
                          <w:szCs w:val="24"/>
                        </w:rPr>
                      </w:pPr>
                      <w:r w:rsidRPr="008F4E94">
                        <w:rPr>
                          <w:rFonts w:ascii="Georgia" w:hAnsi="Georgia"/>
                          <w:sz w:val="24"/>
                          <w:szCs w:val="24"/>
                        </w:rPr>
                        <w:t>Institute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ab/>
                      </w:r>
                      <w:r w:rsidRPr="008F4E94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6D2C98">
                        <w:rPr>
                          <w:rFonts w:ascii="Georgia" w:hAnsi="Georgia"/>
                          <w:sz w:val="24"/>
                          <w:szCs w:val="24"/>
                        </w:rPr>
                        <w:t>Nstore</w:t>
                      </w:r>
                      <w:proofErr w:type="spellEnd"/>
                      <w:r w:rsidR="006D2C98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City College, Natore</w:t>
                      </w:r>
                      <w:r w:rsidR="00C909BA" w:rsidRPr="0090402E">
                        <w:rPr>
                          <w:rFonts w:ascii="Georgia" w:hAnsi="Georgia"/>
                          <w:bCs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538C3E11" w14:textId="7851D817" w:rsidR="008F4E94" w:rsidRPr="008F4E94" w:rsidRDefault="008F4E94" w:rsidP="00114C4D">
                      <w:pPr>
                        <w:spacing w:after="0" w:line="276" w:lineRule="auto"/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r w:rsidRPr="008F4E94">
                        <w:rPr>
                          <w:rFonts w:ascii="Georgia" w:hAnsi="Georgia"/>
                          <w:sz w:val="24"/>
                          <w:szCs w:val="24"/>
                        </w:rPr>
                        <w:t>Board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ab/>
                      </w:r>
                      <w:r w:rsidRPr="008F4E94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6D2C98">
                        <w:rPr>
                          <w:rFonts w:ascii="Georgia" w:hAnsi="Georgia"/>
                          <w:sz w:val="24"/>
                          <w:szCs w:val="24"/>
                        </w:rPr>
                        <w:t>Rajshahi</w:t>
                      </w:r>
                      <w:proofErr w:type="spellEnd"/>
                    </w:p>
                    <w:p w14:paraId="4635FB60" w14:textId="3F0D1533" w:rsidR="008F4E94" w:rsidRPr="008F4E94" w:rsidRDefault="008F4E94" w:rsidP="00114C4D">
                      <w:pPr>
                        <w:spacing w:after="0" w:line="276" w:lineRule="auto"/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r w:rsidRPr="008F4E94">
                        <w:rPr>
                          <w:rFonts w:ascii="Georgia" w:hAnsi="Georgia"/>
                          <w:sz w:val="24"/>
                          <w:szCs w:val="24"/>
                        </w:rPr>
                        <w:t>Passing Year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ab/>
                      </w:r>
                      <w:r w:rsidRPr="008F4E94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ab/>
                      </w:r>
                      <w:r w:rsidRPr="008F4E94">
                        <w:rPr>
                          <w:rFonts w:ascii="Georgia" w:hAnsi="Georgia"/>
                          <w:sz w:val="24"/>
                          <w:szCs w:val="24"/>
                        </w:rPr>
                        <w:t>202</w:t>
                      </w:r>
                      <w:r w:rsidR="006D2C98">
                        <w:rPr>
                          <w:rFonts w:ascii="Georgia" w:hAnsi="Georgia"/>
                          <w:sz w:val="24"/>
                          <w:szCs w:val="24"/>
                        </w:rPr>
                        <w:t>0</w:t>
                      </w:r>
                    </w:p>
                    <w:p w14:paraId="1FF96C9E" w14:textId="07220E69" w:rsidR="008F4E94" w:rsidRPr="008F4E94" w:rsidRDefault="008F4E94" w:rsidP="00114C4D">
                      <w:pPr>
                        <w:spacing w:after="0" w:line="276" w:lineRule="auto"/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r w:rsidRPr="008F4E94">
                        <w:rPr>
                          <w:rFonts w:ascii="Georgia" w:hAnsi="Georgia"/>
                          <w:sz w:val="24"/>
                          <w:szCs w:val="24"/>
                        </w:rPr>
                        <w:t>GPA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ab/>
                      </w:r>
                      <w:r w:rsidRPr="008F4E94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ab/>
                      </w:r>
                      <w:r w:rsidR="006D2C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2.75</w:t>
                      </w:r>
                      <w:r w:rsidRPr="00C909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(out of 5.00)</w:t>
                      </w:r>
                    </w:p>
                    <w:p w14:paraId="56F53F32" w14:textId="3578BB14" w:rsidR="004F20BD" w:rsidRDefault="008F4E94" w:rsidP="00114C4D">
                      <w:pPr>
                        <w:spacing w:after="0" w:line="276" w:lineRule="auto"/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r w:rsidRPr="008F4E94">
                        <w:rPr>
                          <w:rFonts w:ascii="Georgia" w:hAnsi="Georgia"/>
                          <w:sz w:val="24"/>
                          <w:szCs w:val="24"/>
                        </w:rPr>
                        <w:t>Group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ab/>
                      </w:r>
                      <w:r w:rsidRPr="008F4E94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ab/>
                      </w:r>
                      <w:r w:rsidR="00C909BA">
                        <w:rPr>
                          <w:rFonts w:ascii="Georgia" w:hAnsi="Georgia"/>
                          <w:sz w:val="24"/>
                          <w:szCs w:val="24"/>
                        </w:rPr>
                        <w:t>Business Studies</w:t>
                      </w:r>
                    </w:p>
                    <w:p w14:paraId="6902D218" w14:textId="77777777" w:rsidR="00C909BA" w:rsidRDefault="00C909BA" w:rsidP="00114C4D">
                      <w:pPr>
                        <w:spacing w:after="0" w:line="276" w:lineRule="auto"/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</w:p>
                    <w:p w14:paraId="55094D4D" w14:textId="717A4272" w:rsidR="00C909BA" w:rsidRPr="00C909BA" w:rsidRDefault="00C909BA" w:rsidP="00C909BA">
                      <w:pPr>
                        <w:spacing w:after="0" w:line="276" w:lineRule="auto"/>
                        <w:jc w:val="center"/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909BA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u w:val="single"/>
                        </w:rPr>
                        <w:t>Secondary School Certificate (S.S.C.)</w:t>
                      </w:r>
                    </w:p>
                    <w:p w14:paraId="02BA76AC" w14:textId="77777777" w:rsidR="00C909BA" w:rsidRPr="00C909BA" w:rsidRDefault="00C909BA" w:rsidP="00C909BA">
                      <w:pPr>
                        <w:spacing w:after="0" w:line="276" w:lineRule="auto"/>
                        <w:jc w:val="center"/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14:paraId="60E778C2" w14:textId="2DA2B48F" w:rsidR="00C909BA" w:rsidRPr="00C909BA" w:rsidRDefault="00C909BA" w:rsidP="00C909BA">
                      <w:pPr>
                        <w:spacing w:after="0" w:line="276" w:lineRule="auto"/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r w:rsidRPr="00C909BA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C909BA">
                        <w:rPr>
                          <w:rFonts w:ascii="Georgia" w:hAnsi="Georgia"/>
                          <w:sz w:val="24"/>
                          <w:szCs w:val="24"/>
                        </w:rPr>
                        <w:t>Institution :</w:t>
                      </w:r>
                      <w:proofErr w:type="gramEnd"/>
                      <w:r w:rsidRPr="00C909BA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D2C98">
                        <w:rPr>
                          <w:rFonts w:ascii="Georgia" w:hAnsi="Georgia"/>
                          <w:sz w:val="24"/>
                          <w:szCs w:val="24"/>
                        </w:rPr>
                        <w:t>Pirganj</w:t>
                      </w:r>
                      <w:proofErr w:type="spellEnd"/>
                      <w:r w:rsidR="006D2C98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High School, Natore</w:t>
                      </w:r>
                      <w:r w:rsidRPr="00C909BA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6CA4568" w14:textId="027FF4D4" w:rsidR="00C909BA" w:rsidRPr="00C909BA" w:rsidRDefault="00C909BA" w:rsidP="00C909BA">
                      <w:pPr>
                        <w:spacing w:after="0" w:line="276" w:lineRule="auto"/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</w:t>
                      </w:r>
                      <w:r w:rsidRPr="00C909BA">
                        <w:rPr>
                          <w:rFonts w:ascii="Georgia" w:hAnsi="Georgia"/>
                          <w:sz w:val="24"/>
                          <w:szCs w:val="24"/>
                        </w:rPr>
                        <w:t>Subject/</w:t>
                      </w:r>
                      <w:proofErr w:type="gramStart"/>
                      <w:r w:rsidRPr="00C909BA">
                        <w:rPr>
                          <w:rFonts w:ascii="Georgia" w:hAnsi="Georgia"/>
                          <w:sz w:val="24"/>
                          <w:szCs w:val="24"/>
                        </w:rPr>
                        <w:t>Group :</w:t>
                      </w:r>
                      <w:proofErr w:type="gramEnd"/>
                      <w:r w:rsidRPr="00C909BA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</w:t>
                      </w:r>
                      <w:r w:rsidR="006D2C98">
                        <w:rPr>
                          <w:rFonts w:ascii="Georgia" w:hAnsi="Georgia"/>
                          <w:sz w:val="24"/>
                          <w:szCs w:val="24"/>
                        </w:rPr>
                        <w:t>Business Studies</w:t>
                      </w:r>
                    </w:p>
                    <w:p w14:paraId="08D5674C" w14:textId="77777777" w:rsidR="00C909BA" w:rsidRPr="00C909BA" w:rsidRDefault="00C909BA" w:rsidP="00C909BA">
                      <w:pPr>
                        <w:spacing w:after="0" w:line="276" w:lineRule="auto"/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r w:rsidRPr="00C909BA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C909BA">
                        <w:rPr>
                          <w:rFonts w:ascii="Georgia" w:hAnsi="Georgia"/>
                          <w:sz w:val="24"/>
                          <w:szCs w:val="24"/>
                        </w:rPr>
                        <w:t>Result :</w:t>
                      </w:r>
                      <w:proofErr w:type="gramEnd"/>
                      <w:r w:rsidRPr="00C909BA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GPA</w:t>
                      </w:r>
                      <w:r w:rsidRPr="00C909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- 3.94 (out of 5.00)</w:t>
                      </w:r>
                      <w:r w:rsidRPr="00C909BA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DE89124" w14:textId="260BBD7B" w:rsidR="00C909BA" w:rsidRPr="00C909BA" w:rsidRDefault="00C909BA" w:rsidP="00C909BA">
                      <w:pPr>
                        <w:spacing w:after="0" w:line="276" w:lineRule="auto"/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r w:rsidRPr="00C909BA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C909BA">
                        <w:rPr>
                          <w:rFonts w:ascii="Georgia" w:hAnsi="Georgia"/>
                          <w:sz w:val="24"/>
                          <w:szCs w:val="24"/>
                        </w:rPr>
                        <w:t>Board :</w:t>
                      </w:r>
                      <w:proofErr w:type="gramEnd"/>
                      <w:r w:rsidRPr="00C909BA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D2C98">
                        <w:rPr>
                          <w:rFonts w:ascii="Georgia" w:hAnsi="Georgia"/>
                          <w:sz w:val="24"/>
                          <w:szCs w:val="24"/>
                        </w:rPr>
                        <w:t>Rajshahi</w:t>
                      </w:r>
                      <w:proofErr w:type="spellEnd"/>
                      <w:r w:rsidRPr="00C909BA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D53060C" w14:textId="3A23E6A1" w:rsidR="00C909BA" w:rsidRPr="008F4E94" w:rsidRDefault="00C909BA" w:rsidP="00C909BA">
                      <w:pPr>
                        <w:spacing w:after="0" w:line="276" w:lineRule="auto"/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r w:rsidRPr="00C909BA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Passing </w:t>
                      </w:r>
                      <w:proofErr w:type="gramStart"/>
                      <w:r w:rsidRPr="00C909BA">
                        <w:rPr>
                          <w:rFonts w:ascii="Georgia" w:hAnsi="Georgia"/>
                          <w:sz w:val="24"/>
                          <w:szCs w:val="24"/>
                        </w:rPr>
                        <w:t>Year :</w:t>
                      </w:r>
                      <w:proofErr w:type="gramEnd"/>
                      <w:r w:rsidRPr="00C909BA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</w:t>
                      </w:r>
                      <w:r w:rsidRPr="00C909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</w:t>
                      </w:r>
                      <w:r w:rsidR="003810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C909BA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50D11240" w14:textId="71AE62A4" w:rsidR="00114C4D" w:rsidRDefault="00114C4D" w:rsidP="00114C4D">
                      <w:pPr>
                        <w:pStyle w:val="NoSpacing"/>
                        <w:spacing w:line="360" w:lineRule="auto"/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</w:p>
                    <w:p w14:paraId="5D45034F" w14:textId="33B4799A" w:rsidR="00C909BA" w:rsidRPr="008F4E94" w:rsidRDefault="0038101A" w:rsidP="00C909BA">
                      <w:pPr>
                        <w:pStyle w:val="Heading1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</w:rPr>
                        <w:t>Personal Details:</w:t>
                      </w:r>
                    </w:p>
                    <w:p w14:paraId="35D591BE" w14:textId="06D55CB4" w:rsidR="00C909BA" w:rsidRDefault="0038101A" w:rsidP="00994DD2">
                      <w:pPr>
                        <w:pStyle w:val="NoSpacing"/>
                        <w:numPr>
                          <w:ilvl w:val="0"/>
                          <w:numId w:val="15"/>
                        </w:numPr>
                        <w:spacing w:line="360" w:lineRule="auto"/>
                        <w:rPr>
                          <w:rFonts w:ascii="Georgia" w:hAnsi="Georgia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rFonts w:ascii="Georgia" w:hAnsi="Georgia"/>
                          <w:sz w:val="24"/>
                          <w:szCs w:val="24"/>
                          <w:lang w:val="en-SG"/>
                        </w:rPr>
                        <w:t xml:space="preserve">Father’s Name: </w:t>
                      </w:r>
                      <w:r w:rsidR="00994DD2">
                        <w:rPr>
                          <w:rFonts w:ascii="Georgia" w:hAnsi="Georgia"/>
                          <w:sz w:val="24"/>
                          <w:szCs w:val="24"/>
                          <w:lang w:val="en-SG"/>
                        </w:rPr>
                        <w:t>Md. A. Zabbar</w:t>
                      </w:r>
                    </w:p>
                    <w:p w14:paraId="5D702035" w14:textId="5E042C83" w:rsidR="0038101A" w:rsidRDefault="0038101A" w:rsidP="00994DD2">
                      <w:pPr>
                        <w:pStyle w:val="NoSpacing"/>
                        <w:numPr>
                          <w:ilvl w:val="0"/>
                          <w:numId w:val="15"/>
                        </w:numPr>
                        <w:spacing w:line="360" w:lineRule="auto"/>
                        <w:rPr>
                          <w:rFonts w:ascii="Georgia" w:hAnsi="Georgia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rFonts w:ascii="Georgia" w:hAnsi="Georgia"/>
                          <w:sz w:val="24"/>
                          <w:szCs w:val="24"/>
                          <w:lang w:val="en-SG"/>
                        </w:rPr>
                        <w:t xml:space="preserve">Mother’s Name: </w:t>
                      </w:r>
                      <w:proofErr w:type="spellStart"/>
                      <w:r w:rsidR="00994DD2">
                        <w:rPr>
                          <w:rFonts w:ascii="Georgia" w:hAnsi="Georgia"/>
                          <w:sz w:val="24"/>
                          <w:szCs w:val="24"/>
                          <w:lang w:val="en-SG"/>
                        </w:rPr>
                        <w:t>Mst</w:t>
                      </w:r>
                      <w:proofErr w:type="spellEnd"/>
                      <w:r w:rsidR="00994DD2">
                        <w:rPr>
                          <w:rFonts w:ascii="Georgia" w:hAnsi="Georgia"/>
                          <w:sz w:val="24"/>
                          <w:szCs w:val="24"/>
                          <w:lang w:val="en-SG"/>
                        </w:rPr>
                        <w:t xml:space="preserve">. </w:t>
                      </w:r>
                      <w:proofErr w:type="spellStart"/>
                      <w:r w:rsidR="00994DD2">
                        <w:rPr>
                          <w:rFonts w:ascii="Georgia" w:hAnsi="Georgia"/>
                          <w:sz w:val="24"/>
                          <w:szCs w:val="24"/>
                          <w:lang w:val="en-SG"/>
                        </w:rPr>
                        <w:t>Shahanz</w:t>
                      </w:r>
                      <w:proofErr w:type="spellEnd"/>
                      <w:r w:rsidR="00994DD2">
                        <w:rPr>
                          <w:rFonts w:ascii="Georgia" w:hAnsi="Georgia"/>
                          <w:sz w:val="24"/>
                          <w:szCs w:val="24"/>
                          <w:lang w:val="en-SG"/>
                        </w:rPr>
                        <w:t xml:space="preserve"> Parvin</w:t>
                      </w:r>
                    </w:p>
                    <w:p w14:paraId="3F6BBEB8" w14:textId="4DC9DA24" w:rsidR="0038101A" w:rsidRDefault="0038101A" w:rsidP="00994DD2">
                      <w:pPr>
                        <w:pStyle w:val="NoSpacing"/>
                        <w:numPr>
                          <w:ilvl w:val="0"/>
                          <w:numId w:val="15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rFonts w:ascii="Georgia" w:hAnsi="Georgia"/>
                          <w:sz w:val="24"/>
                          <w:szCs w:val="24"/>
                          <w:lang w:val="en-SG"/>
                        </w:rPr>
                        <w:t xml:space="preserve">NID: </w:t>
                      </w:r>
                      <w:r w:rsidR="00994DD2" w:rsidRPr="00994D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SG"/>
                        </w:rPr>
                        <w:t>2405012879</w:t>
                      </w:r>
                    </w:p>
                    <w:p w14:paraId="02BA2EDB" w14:textId="591C97F9" w:rsidR="00994DD2" w:rsidRDefault="00994DD2" w:rsidP="00994DD2">
                      <w:pPr>
                        <w:pStyle w:val="NoSpacing"/>
                        <w:numPr>
                          <w:ilvl w:val="0"/>
                          <w:numId w:val="15"/>
                        </w:numPr>
                        <w:spacing w:line="360" w:lineRule="auto"/>
                        <w:rPr>
                          <w:rFonts w:ascii="Georgia" w:hAnsi="Georgia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rFonts w:ascii="Georgia" w:hAnsi="Georgia"/>
                          <w:sz w:val="24"/>
                          <w:szCs w:val="24"/>
                          <w:lang w:val="en-SG"/>
                        </w:rPr>
                        <w:t>Religion: Islam</w:t>
                      </w:r>
                    </w:p>
                    <w:p w14:paraId="2C308A23" w14:textId="2CD772A9" w:rsidR="00994DD2" w:rsidRPr="00994DD2" w:rsidRDefault="00994DD2" w:rsidP="00994DD2">
                      <w:pPr>
                        <w:pStyle w:val="NoSpacing"/>
                        <w:numPr>
                          <w:ilvl w:val="0"/>
                          <w:numId w:val="15"/>
                        </w:numPr>
                        <w:spacing w:line="360" w:lineRule="auto"/>
                        <w:rPr>
                          <w:rFonts w:ascii="Georgia" w:hAnsi="Georgia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rFonts w:ascii="Georgia" w:hAnsi="Georgia"/>
                          <w:sz w:val="24"/>
                          <w:szCs w:val="24"/>
                          <w:lang w:val="en-SG"/>
                        </w:rPr>
                        <w:t xml:space="preserve">Date of Birth: </w:t>
                      </w:r>
                      <w:r w:rsidRPr="00994D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SG"/>
                        </w:rPr>
                        <w:t>25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  <w:lang w:val="en-SG"/>
                        </w:rPr>
                        <w:t xml:space="preserve"> December </w:t>
                      </w:r>
                      <w:r w:rsidRPr="00994D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SG"/>
                        </w:rPr>
                        <w:t>1999</w:t>
                      </w:r>
                    </w:p>
                    <w:p w14:paraId="1C520107" w14:textId="27062787" w:rsidR="00994DD2" w:rsidRDefault="00994DD2" w:rsidP="00994DD2">
                      <w:pPr>
                        <w:pStyle w:val="NoSpacing"/>
                        <w:numPr>
                          <w:ilvl w:val="0"/>
                          <w:numId w:val="15"/>
                        </w:numPr>
                        <w:spacing w:line="360" w:lineRule="auto"/>
                        <w:rPr>
                          <w:rFonts w:ascii="Georgia" w:hAnsi="Georgia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SG"/>
                        </w:rPr>
                        <w:t xml:space="preserve">Address: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SG"/>
                        </w:rPr>
                        <w:t>Birahimpur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SG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SG"/>
                        </w:rPr>
                        <w:t>Pirganj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SG"/>
                        </w:rPr>
                        <w:t>, Natore Sadar, Natore</w:t>
                      </w:r>
                    </w:p>
                    <w:p w14:paraId="529B10FF" w14:textId="2BBA2782" w:rsidR="0038101A" w:rsidRPr="00114C4D" w:rsidRDefault="0038101A" w:rsidP="00CE24DD">
                      <w:pPr>
                        <w:pStyle w:val="NoSpacing"/>
                        <w:spacing w:line="360" w:lineRule="auto"/>
                        <w:ind w:left="720"/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114C4D">
        <w:br w:type="page"/>
      </w:r>
      <w:r w:rsidR="00D26467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2336" behindDoc="0" locked="0" layoutInCell="1" allowOverlap="1" wp14:anchorId="0C245212" wp14:editId="54BE4375">
                <wp:simplePos x="0" y="0"/>
                <wp:positionH relativeFrom="page">
                  <wp:posOffset>3083560</wp:posOffset>
                </wp:positionH>
                <wp:positionV relativeFrom="page">
                  <wp:align>top</wp:align>
                </wp:positionV>
                <wp:extent cx="4617720" cy="8810625"/>
                <wp:effectExtent l="0" t="0" r="0" b="9525"/>
                <wp:wrapNone/>
                <wp:docPr id="1038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17720" cy="881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40D1EC" w14:textId="56C7F445" w:rsidR="004F20BD" w:rsidRPr="008F4E94" w:rsidRDefault="00994DD2">
                            <w:pPr>
                              <w:pStyle w:val="Heading1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Extra-curricular &amp; </w:t>
                            </w:r>
                            <w:r w:rsidR="00000000" w:rsidRPr="008F4E94">
                              <w:rPr>
                                <w:rFonts w:ascii="Georgia" w:hAnsi="Georgia"/>
                                <w:b/>
                                <w:bCs/>
                              </w:rPr>
                              <w:t>Achievement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28E39287" w14:textId="7B87F3BE" w:rsidR="00A019B3" w:rsidRPr="00A831AD" w:rsidRDefault="00CE24DD" w:rsidP="00A831AD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r w:rsidRPr="00A831AD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Obtained</w:t>
                            </w:r>
                            <w:r w:rsidR="00994DD2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Basic</w:t>
                            </w:r>
                            <w:r w:rsidRPr="00A831AD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Computer Certificate</w:t>
                            </w:r>
                            <w:r w:rsidR="00994DD2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38DA526D" w14:textId="03F01BFA" w:rsidR="00CE24DD" w:rsidRPr="00994DD2" w:rsidRDefault="00994DD2" w:rsidP="00A831AD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Blood Donation Organization of Natore.</w:t>
                            </w:r>
                          </w:p>
                          <w:p w14:paraId="6C1C0BA5" w14:textId="00E06EB7" w:rsidR="00994DD2" w:rsidRDefault="00352DE2" w:rsidP="00A831AD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r w:rsidRPr="00352DE2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Social 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W</w:t>
                            </w:r>
                            <w:r w:rsidRPr="00352DE2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ork in </w:t>
                            </w:r>
                            <w:proofErr w:type="spellStart"/>
                            <w:r w:rsidRPr="00352DE2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Pirganj</w:t>
                            </w:r>
                            <w:proofErr w:type="spellEnd"/>
                          </w:p>
                          <w:p w14:paraId="630A0FCF" w14:textId="605BBA90" w:rsidR="00352DE2" w:rsidRPr="00352DE2" w:rsidRDefault="00352DE2" w:rsidP="00A831AD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Photography in the area of Natore</w:t>
                            </w:r>
                          </w:p>
                          <w:p w14:paraId="1EC7BF92" w14:textId="77777777" w:rsidR="00CE24DD" w:rsidRDefault="00CE24DD" w:rsidP="000A2275"/>
                          <w:p w14:paraId="40A22509" w14:textId="77777777" w:rsidR="00CE24DD" w:rsidRDefault="00CE24DD" w:rsidP="000A2275"/>
                          <w:p w14:paraId="11D7266B" w14:textId="77777777" w:rsidR="00A831AD" w:rsidRDefault="00A831AD" w:rsidP="000A2275"/>
                          <w:p w14:paraId="0074C5AD" w14:textId="77777777" w:rsidR="0038101A" w:rsidRDefault="0038101A" w:rsidP="000A2275"/>
                          <w:p w14:paraId="3D075119" w14:textId="77777777" w:rsidR="0038101A" w:rsidRDefault="0038101A" w:rsidP="000A2275"/>
                          <w:p w14:paraId="25EA409A" w14:textId="77777777" w:rsidR="0038101A" w:rsidRDefault="0038101A" w:rsidP="000A2275"/>
                          <w:p w14:paraId="3F0032D1" w14:textId="77777777" w:rsidR="0038101A" w:rsidRDefault="0038101A" w:rsidP="000A2275"/>
                          <w:p w14:paraId="7A3011C1" w14:textId="77777777" w:rsidR="00A831AD" w:rsidRDefault="00A831AD" w:rsidP="000A2275"/>
                          <w:p w14:paraId="4A3671BF" w14:textId="77777777" w:rsidR="00A831AD" w:rsidRDefault="00A831AD" w:rsidP="000A2275"/>
                          <w:p w14:paraId="68D85D42" w14:textId="77777777" w:rsidR="00CE24DD" w:rsidRDefault="00CE24DD" w:rsidP="000A2275"/>
                          <w:p w14:paraId="46CFB186" w14:textId="77777777" w:rsidR="00CE24DD" w:rsidRDefault="00CE24DD" w:rsidP="000A2275"/>
                          <w:p w14:paraId="5929D7F8" w14:textId="77777777" w:rsidR="00CE24DD" w:rsidRDefault="00CE24DD" w:rsidP="000A2275"/>
                          <w:p w14:paraId="369F114B" w14:textId="77777777" w:rsidR="00CE24DD" w:rsidRDefault="00CE24DD" w:rsidP="000A2275"/>
                          <w:p w14:paraId="039B407C" w14:textId="77777777" w:rsidR="00CE24DD" w:rsidRDefault="00CE24DD" w:rsidP="000A2275"/>
                          <w:p w14:paraId="4C9B56A1" w14:textId="77777777" w:rsidR="00CE24DD" w:rsidRDefault="00CE24DD" w:rsidP="000A2275"/>
                          <w:p w14:paraId="725548FB" w14:textId="77777777" w:rsidR="00CE24DD" w:rsidRDefault="00CE24DD" w:rsidP="000A2275"/>
                          <w:p w14:paraId="37244593" w14:textId="058DEEA6" w:rsidR="000A2275" w:rsidRDefault="000A2275" w:rsidP="000A2275"/>
                          <w:p w14:paraId="7AD35378" w14:textId="183623D9" w:rsidR="00D26467" w:rsidRDefault="00D26467" w:rsidP="000A2275"/>
                          <w:p w14:paraId="45C4D3DF" w14:textId="77777777" w:rsidR="00A831AD" w:rsidRDefault="00A831AD" w:rsidP="000A2275"/>
                          <w:p w14:paraId="7009FC0B" w14:textId="4A172563" w:rsidR="00D26467" w:rsidRDefault="00D26467" w:rsidP="000A2275"/>
                          <w:p w14:paraId="75021650" w14:textId="77777777" w:rsidR="00D26467" w:rsidRDefault="00D26467" w:rsidP="000A2275"/>
                          <w:p w14:paraId="10A234E6" w14:textId="39D408E3" w:rsidR="000A2275" w:rsidRDefault="000A2275" w:rsidP="000A2275"/>
                          <w:p w14:paraId="1665C230" w14:textId="58D7571F" w:rsidR="000A2275" w:rsidRDefault="000A2275" w:rsidP="000A2275"/>
                          <w:p w14:paraId="58361621" w14:textId="77777777" w:rsidR="000A2275" w:rsidRPr="000A2275" w:rsidRDefault="000A2275" w:rsidP="000A2275"/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45212" id="Image1" o:spid="_x0000_s1031" style="position:absolute;margin-left:242.8pt;margin-top:0;width:363.6pt;height:693.75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" stroked="f">
                <v:textbox>
                  <w:txbxContent>
                    <w:p w14:paraId="2F40D1EC" w14:textId="56C7F445" w:rsidR="004F20BD" w:rsidRPr="008F4E94" w:rsidRDefault="00994DD2">
                      <w:pPr>
                        <w:pStyle w:val="Heading1"/>
                        <w:rPr>
                          <w:rFonts w:ascii="Georgia" w:hAnsi="Georgia"/>
                          <w:b/>
                          <w:bCs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</w:rPr>
                        <w:t xml:space="preserve">Extra-curricular &amp; </w:t>
                      </w:r>
                      <w:r w:rsidR="00000000" w:rsidRPr="008F4E94">
                        <w:rPr>
                          <w:rFonts w:ascii="Georgia" w:hAnsi="Georgia"/>
                          <w:b/>
                          <w:bCs/>
                        </w:rPr>
                        <w:t>Achievement</w:t>
                      </w:r>
                      <w:r>
                        <w:rPr>
                          <w:rFonts w:ascii="Georgia" w:hAnsi="Georgia"/>
                          <w:b/>
                          <w:bCs/>
                        </w:rPr>
                        <w:t xml:space="preserve"> </w:t>
                      </w:r>
                    </w:p>
                    <w:p w14:paraId="28E39287" w14:textId="7B87F3BE" w:rsidR="00A019B3" w:rsidRPr="00A831AD" w:rsidRDefault="00CE24DD" w:rsidP="00A831AD">
                      <w:pPr>
                        <w:pStyle w:val="NoSpacing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r w:rsidRPr="00A831AD">
                        <w:rPr>
                          <w:rFonts w:ascii="Georgia" w:hAnsi="Georgia"/>
                          <w:sz w:val="24"/>
                          <w:szCs w:val="24"/>
                        </w:rPr>
                        <w:t>Obtained</w:t>
                      </w:r>
                      <w:r w:rsidR="00994DD2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Basic</w:t>
                      </w:r>
                      <w:r w:rsidRPr="00A831AD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Computer Certificate</w:t>
                      </w:r>
                      <w:r w:rsidR="00994DD2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38DA526D" w14:textId="03F01BFA" w:rsidR="00CE24DD" w:rsidRPr="00994DD2" w:rsidRDefault="00994DD2" w:rsidP="00A831AD">
                      <w:pPr>
                        <w:pStyle w:val="NoSpacing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>Blood Donation Organization of Natore.</w:t>
                      </w:r>
                    </w:p>
                    <w:p w14:paraId="6C1C0BA5" w14:textId="00E06EB7" w:rsidR="00994DD2" w:rsidRDefault="00352DE2" w:rsidP="00A831AD">
                      <w:pPr>
                        <w:pStyle w:val="NoSpacing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r w:rsidRPr="00352DE2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Social 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>W</w:t>
                      </w:r>
                      <w:r w:rsidRPr="00352DE2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ork in </w:t>
                      </w:r>
                      <w:proofErr w:type="spellStart"/>
                      <w:r w:rsidRPr="00352DE2">
                        <w:rPr>
                          <w:rFonts w:ascii="Georgia" w:hAnsi="Georgia"/>
                          <w:sz w:val="24"/>
                          <w:szCs w:val="24"/>
                        </w:rPr>
                        <w:t>Pirganj</w:t>
                      </w:r>
                      <w:proofErr w:type="spellEnd"/>
                    </w:p>
                    <w:p w14:paraId="630A0FCF" w14:textId="605BBA90" w:rsidR="00352DE2" w:rsidRPr="00352DE2" w:rsidRDefault="00352DE2" w:rsidP="00A831AD">
                      <w:pPr>
                        <w:pStyle w:val="NoSpacing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>Photography in the area of Natore</w:t>
                      </w:r>
                    </w:p>
                    <w:p w14:paraId="1EC7BF92" w14:textId="77777777" w:rsidR="00CE24DD" w:rsidRDefault="00CE24DD" w:rsidP="000A2275"/>
                    <w:p w14:paraId="40A22509" w14:textId="77777777" w:rsidR="00CE24DD" w:rsidRDefault="00CE24DD" w:rsidP="000A2275"/>
                    <w:p w14:paraId="11D7266B" w14:textId="77777777" w:rsidR="00A831AD" w:rsidRDefault="00A831AD" w:rsidP="000A2275"/>
                    <w:p w14:paraId="0074C5AD" w14:textId="77777777" w:rsidR="0038101A" w:rsidRDefault="0038101A" w:rsidP="000A2275"/>
                    <w:p w14:paraId="3D075119" w14:textId="77777777" w:rsidR="0038101A" w:rsidRDefault="0038101A" w:rsidP="000A2275"/>
                    <w:p w14:paraId="25EA409A" w14:textId="77777777" w:rsidR="0038101A" w:rsidRDefault="0038101A" w:rsidP="000A2275"/>
                    <w:p w14:paraId="3F0032D1" w14:textId="77777777" w:rsidR="0038101A" w:rsidRDefault="0038101A" w:rsidP="000A2275"/>
                    <w:p w14:paraId="7A3011C1" w14:textId="77777777" w:rsidR="00A831AD" w:rsidRDefault="00A831AD" w:rsidP="000A2275"/>
                    <w:p w14:paraId="4A3671BF" w14:textId="77777777" w:rsidR="00A831AD" w:rsidRDefault="00A831AD" w:rsidP="000A2275"/>
                    <w:p w14:paraId="68D85D42" w14:textId="77777777" w:rsidR="00CE24DD" w:rsidRDefault="00CE24DD" w:rsidP="000A2275"/>
                    <w:p w14:paraId="46CFB186" w14:textId="77777777" w:rsidR="00CE24DD" w:rsidRDefault="00CE24DD" w:rsidP="000A2275"/>
                    <w:p w14:paraId="5929D7F8" w14:textId="77777777" w:rsidR="00CE24DD" w:rsidRDefault="00CE24DD" w:rsidP="000A2275"/>
                    <w:p w14:paraId="369F114B" w14:textId="77777777" w:rsidR="00CE24DD" w:rsidRDefault="00CE24DD" w:rsidP="000A2275"/>
                    <w:p w14:paraId="039B407C" w14:textId="77777777" w:rsidR="00CE24DD" w:rsidRDefault="00CE24DD" w:rsidP="000A2275"/>
                    <w:p w14:paraId="4C9B56A1" w14:textId="77777777" w:rsidR="00CE24DD" w:rsidRDefault="00CE24DD" w:rsidP="000A2275"/>
                    <w:p w14:paraId="725548FB" w14:textId="77777777" w:rsidR="00CE24DD" w:rsidRDefault="00CE24DD" w:rsidP="000A2275"/>
                    <w:p w14:paraId="37244593" w14:textId="058DEEA6" w:rsidR="000A2275" w:rsidRDefault="000A2275" w:rsidP="000A2275"/>
                    <w:p w14:paraId="7AD35378" w14:textId="183623D9" w:rsidR="00D26467" w:rsidRDefault="00D26467" w:rsidP="000A2275"/>
                    <w:p w14:paraId="45C4D3DF" w14:textId="77777777" w:rsidR="00A831AD" w:rsidRDefault="00A831AD" w:rsidP="000A2275"/>
                    <w:p w14:paraId="7009FC0B" w14:textId="4A172563" w:rsidR="00D26467" w:rsidRDefault="00D26467" w:rsidP="000A2275"/>
                    <w:p w14:paraId="75021650" w14:textId="77777777" w:rsidR="00D26467" w:rsidRDefault="00D26467" w:rsidP="000A2275"/>
                    <w:p w14:paraId="10A234E6" w14:textId="39D408E3" w:rsidR="000A2275" w:rsidRDefault="000A2275" w:rsidP="000A2275"/>
                    <w:p w14:paraId="1665C230" w14:textId="58D7571F" w:rsidR="000A2275" w:rsidRDefault="000A2275" w:rsidP="000A2275"/>
                    <w:p w14:paraId="58361621" w14:textId="77777777" w:rsidR="000A2275" w:rsidRPr="000A2275" w:rsidRDefault="000A2275" w:rsidP="000A2275"/>
                  </w:txbxContent>
                </v:textbox>
                <w10:wrap anchorx="page" anchory="page"/>
              </v:rect>
            </w:pict>
          </mc:Fallback>
        </mc:AlternateContent>
      </w:r>
      <w:r w:rsidR="00000000">
        <w:rPr>
          <w:noProof/>
        </w:rPr>
        <w:pict w14:anchorId="1E8C6C52">
          <v:rect id="1039" o:spid="_x0000_s1026" style="position:absolute;margin-left:.1pt;margin-top:-4.35pt;width:240.55pt;height:831.9pt;z-index:-251653120;visibility:visible;mso-wrap-distance-left:0;mso-wrap-distance-right:0;mso-position-horizontal-relative:page;mso-position-vertical-relative:page;mso-width-relative:page;mso-height-relative:page;v-text-anchor:middle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1039;mso-fit-text-to-shape:t">
              <w:txbxContent>
                <w:p w14:paraId="77E87C12" w14:textId="77777777" w:rsidR="00D26467" w:rsidRDefault="00D26467">
                  <w:pPr>
                    <w:pStyle w:val="Heading1"/>
                    <w:ind w:left="400"/>
                    <w:jc w:val="both"/>
                    <w:rPr>
                      <w:rFonts w:ascii="Georgia" w:hAnsi="Georgia"/>
                      <w:b/>
                      <w:bCs/>
                      <w:sz w:val="28"/>
                      <w:szCs w:val="28"/>
                    </w:rPr>
                  </w:pPr>
                </w:p>
                <w:p w14:paraId="5EB491F2" w14:textId="77777777" w:rsidR="004F20BD" w:rsidRPr="008F4E94" w:rsidRDefault="00000000">
                  <w:pPr>
                    <w:pStyle w:val="Heading1"/>
                    <w:ind w:left="400"/>
                    <w:jc w:val="both"/>
                    <w:rPr>
                      <w:rFonts w:ascii="Georgia" w:hAnsi="Georgia"/>
                      <w:b/>
                      <w:bCs/>
                      <w:sz w:val="28"/>
                      <w:szCs w:val="28"/>
                    </w:rPr>
                  </w:pPr>
                  <w:r w:rsidRPr="008F4E94">
                    <w:rPr>
                      <w:rFonts w:ascii="Georgia" w:hAnsi="Georgia"/>
                      <w:b/>
                      <w:bCs/>
                      <w:sz w:val="28"/>
                      <w:szCs w:val="28"/>
                    </w:rPr>
                    <w:t>Personal Interests</w:t>
                  </w:r>
                </w:p>
                <w:p w14:paraId="504FD518" w14:textId="77777777" w:rsidR="004F20BD" w:rsidRPr="00CE24DD" w:rsidRDefault="00000000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jc w:val="both"/>
                    <w:rPr>
                      <w:rFonts w:ascii="Georgia" w:hAnsi="Georgia"/>
                      <w:sz w:val="28"/>
                      <w:szCs w:val="28"/>
                    </w:rPr>
                  </w:pPr>
                  <w:r w:rsidRPr="00CE24DD">
                    <w:rPr>
                      <w:rFonts w:ascii="Georgia" w:hAnsi="Georgia"/>
                      <w:sz w:val="28"/>
                      <w:szCs w:val="28"/>
                    </w:rPr>
                    <w:t xml:space="preserve">Strength Training </w:t>
                  </w:r>
                </w:p>
                <w:p w14:paraId="21AECDF1" w14:textId="6564F2F4" w:rsidR="004F20BD" w:rsidRPr="00CE24DD" w:rsidRDefault="00000000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jc w:val="both"/>
                    <w:rPr>
                      <w:rFonts w:ascii="Georgia" w:hAnsi="Georgia"/>
                      <w:sz w:val="28"/>
                      <w:szCs w:val="28"/>
                    </w:rPr>
                  </w:pPr>
                  <w:r w:rsidRPr="00CE24DD">
                    <w:rPr>
                      <w:rFonts w:ascii="Georgia" w:hAnsi="Georgia"/>
                      <w:sz w:val="28"/>
                      <w:szCs w:val="28"/>
                    </w:rPr>
                    <w:t xml:space="preserve">Journey </w:t>
                  </w:r>
                  <w:r w:rsidR="00114C4D" w:rsidRPr="00CE24DD">
                    <w:rPr>
                      <w:rFonts w:ascii="Georgia" w:hAnsi="Georgia"/>
                      <w:sz w:val="28"/>
                      <w:szCs w:val="28"/>
                    </w:rPr>
                    <w:t xml:space="preserve"> </w:t>
                  </w:r>
                </w:p>
                <w:p w14:paraId="6CC975E5" w14:textId="348FF4B4" w:rsidR="00114C4D" w:rsidRPr="00CE24DD" w:rsidRDefault="00114C4D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jc w:val="both"/>
                    <w:rPr>
                      <w:rFonts w:ascii="Georgia" w:hAnsi="Georgia"/>
                      <w:sz w:val="28"/>
                      <w:szCs w:val="28"/>
                    </w:rPr>
                  </w:pPr>
                  <w:r w:rsidRPr="00CE24DD">
                    <w:rPr>
                      <w:rFonts w:ascii="Georgia" w:hAnsi="Georgia"/>
                      <w:sz w:val="28"/>
                      <w:szCs w:val="28"/>
                    </w:rPr>
                    <w:t>Social working</w:t>
                  </w:r>
                  <w:r w:rsidR="000A2275" w:rsidRPr="00CE24DD">
                    <w:rPr>
                      <w:rFonts w:ascii="Georgia" w:hAnsi="Georgia"/>
                      <w:sz w:val="28"/>
                      <w:szCs w:val="28"/>
                    </w:rPr>
                    <w:t xml:space="preserve"> </w:t>
                  </w:r>
                </w:p>
                <w:p w14:paraId="11AB5A16" w14:textId="1BEFD613" w:rsidR="000A2275" w:rsidRPr="00CE24DD" w:rsidRDefault="000A2275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jc w:val="both"/>
                    <w:rPr>
                      <w:rFonts w:ascii="Georgia" w:hAnsi="Georgia"/>
                      <w:sz w:val="28"/>
                      <w:szCs w:val="28"/>
                    </w:rPr>
                  </w:pPr>
                  <w:r w:rsidRPr="00CE24DD">
                    <w:rPr>
                      <w:rFonts w:ascii="Georgia" w:hAnsi="Georgia"/>
                      <w:sz w:val="28"/>
                      <w:szCs w:val="28"/>
                    </w:rPr>
                    <w:t>Reading</w:t>
                  </w:r>
                </w:p>
                <w:p w14:paraId="2519CA08" w14:textId="77777777" w:rsidR="00114C4D" w:rsidRDefault="00114C4D">
                  <w:pPr>
                    <w:jc w:val="both"/>
                    <w:rPr>
                      <w:sz w:val="28"/>
                      <w:szCs w:val="28"/>
                    </w:rPr>
                  </w:pPr>
                </w:p>
                <w:p w14:paraId="4E247170" w14:textId="77777777" w:rsidR="0038101A" w:rsidRDefault="0038101A">
                  <w:pPr>
                    <w:jc w:val="both"/>
                    <w:rPr>
                      <w:sz w:val="28"/>
                      <w:szCs w:val="28"/>
                    </w:rPr>
                  </w:pPr>
                </w:p>
                <w:p w14:paraId="6C0EBECF" w14:textId="77777777" w:rsidR="0038101A" w:rsidRDefault="0038101A">
                  <w:pPr>
                    <w:jc w:val="both"/>
                    <w:rPr>
                      <w:sz w:val="28"/>
                      <w:szCs w:val="28"/>
                    </w:rPr>
                  </w:pPr>
                </w:p>
                <w:p w14:paraId="7A4D52A7" w14:textId="77777777" w:rsidR="0038101A" w:rsidRDefault="0038101A">
                  <w:pPr>
                    <w:jc w:val="both"/>
                    <w:rPr>
                      <w:sz w:val="28"/>
                      <w:szCs w:val="28"/>
                    </w:rPr>
                  </w:pPr>
                </w:p>
                <w:p w14:paraId="2F609630" w14:textId="77777777" w:rsidR="004F20BD" w:rsidRDefault="004F20BD">
                  <w:pPr>
                    <w:ind w:left="600"/>
                    <w:jc w:val="both"/>
                  </w:pPr>
                </w:p>
                <w:p w14:paraId="276E76C5" w14:textId="6D17C611" w:rsidR="004F20BD" w:rsidRDefault="004F20BD">
                  <w:pPr>
                    <w:ind w:left="600"/>
                    <w:jc w:val="both"/>
                  </w:pPr>
                </w:p>
                <w:p w14:paraId="500095A0" w14:textId="77777777" w:rsidR="004F20BD" w:rsidRDefault="004F20BD">
                  <w:pPr>
                    <w:ind w:left="600"/>
                    <w:jc w:val="both"/>
                  </w:pPr>
                </w:p>
                <w:p w14:paraId="4178FFE7" w14:textId="77777777" w:rsidR="004F20BD" w:rsidRDefault="004F20BD">
                  <w:pPr>
                    <w:ind w:left="600"/>
                    <w:jc w:val="both"/>
                  </w:pPr>
                </w:p>
                <w:p w14:paraId="59FE2685" w14:textId="77777777" w:rsidR="004F20BD" w:rsidRDefault="004F20BD">
                  <w:pPr>
                    <w:jc w:val="both"/>
                  </w:pPr>
                </w:p>
                <w:p w14:paraId="0618A1D9" w14:textId="77777777" w:rsidR="004F20BD" w:rsidRDefault="004F20BD">
                  <w:pPr>
                    <w:ind w:left="600"/>
                    <w:jc w:val="both"/>
                  </w:pPr>
                </w:p>
                <w:p w14:paraId="7A05BA06" w14:textId="77777777" w:rsidR="004F20BD" w:rsidRDefault="004F20BD">
                  <w:pPr>
                    <w:ind w:left="600"/>
                    <w:jc w:val="both"/>
                  </w:pPr>
                </w:p>
                <w:p w14:paraId="48BE8139" w14:textId="77777777" w:rsidR="004F20BD" w:rsidRDefault="004F20BD">
                  <w:pPr>
                    <w:ind w:left="600"/>
                    <w:jc w:val="both"/>
                  </w:pPr>
                </w:p>
                <w:p w14:paraId="4F704A16" w14:textId="77777777" w:rsidR="004F20BD" w:rsidRDefault="004F20BD">
                  <w:pPr>
                    <w:ind w:left="600"/>
                    <w:jc w:val="both"/>
                  </w:pPr>
                </w:p>
                <w:p w14:paraId="21D71ACA" w14:textId="77777777" w:rsidR="004F20BD" w:rsidRDefault="004F20BD">
                  <w:pPr>
                    <w:ind w:left="600"/>
                    <w:jc w:val="both"/>
                  </w:pPr>
                </w:p>
                <w:p w14:paraId="542B8755" w14:textId="77777777" w:rsidR="004F20BD" w:rsidRDefault="004F20BD">
                  <w:pPr>
                    <w:ind w:left="600"/>
                    <w:jc w:val="both"/>
                  </w:pPr>
                </w:p>
                <w:p w14:paraId="24F39A74" w14:textId="77777777" w:rsidR="004F20BD" w:rsidRDefault="004F20BD">
                  <w:pPr>
                    <w:ind w:left="600"/>
                    <w:jc w:val="both"/>
                  </w:pPr>
                </w:p>
                <w:p w14:paraId="30790E10" w14:textId="77777777" w:rsidR="004F20BD" w:rsidRDefault="004F20BD">
                  <w:pPr>
                    <w:ind w:left="600"/>
                    <w:jc w:val="both"/>
                  </w:pPr>
                </w:p>
                <w:p w14:paraId="2F1D3EF3" w14:textId="77777777" w:rsidR="004F20BD" w:rsidRDefault="004F20BD">
                  <w:pPr>
                    <w:ind w:left="600"/>
                    <w:jc w:val="both"/>
                  </w:pPr>
                </w:p>
                <w:p w14:paraId="1004C087" w14:textId="77777777" w:rsidR="004F20BD" w:rsidRDefault="004F20BD">
                  <w:pPr>
                    <w:ind w:left="600"/>
                    <w:jc w:val="both"/>
                  </w:pPr>
                </w:p>
                <w:p w14:paraId="215AC320" w14:textId="77777777" w:rsidR="004F20BD" w:rsidRDefault="004F20BD">
                  <w:pPr>
                    <w:ind w:left="600"/>
                    <w:jc w:val="both"/>
                  </w:pPr>
                </w:p>
                <w:p w14:paraId="31FC726D" w14:textId="77777777" w:rsidR="004F20BD" w:rsidRDefault="004F20BD">
                  <w:pPr>
                    <w:ind w:left="600"/>
                    <w:jc w:val="both"/>
                  </w:pPr>
                </w:p>
                <w:p w14:paraId="3CBE843C" w14:textId="77777777" w:rsidR="004F20BD" w:rsidRDefault="004F20BD">
                  <w:pPr>
                    <w:ind w:left="600"/>
                    <w:jc w:val="both"/>
                  </w:pPr>
                </w:p>
                <w:p w14:paraId="73E3B3F5" w14:textId="77777777" w:rsidR="004F20BD" w:rsidRDefault="004F20BD">
                  <w:pPr>
                    <w:ind w:left="600"/>
                    <w:jc w:val="both"/>
                  </w:pPr>
                </w:p>
                <w:p w14:paraId="017BA6C2" w14:textId="77777777" w:rsidR="004F20BD" w:rsidRDefault="004F20BD">
                  <w:pPr>
                    <w:ind w:left="600"/>
                    <w:jc w:val="both"/>
                  </w:pPr>
                </w:p>
                <w:p w14:paraId="7FB9118D" w14:textId="77777777" w:rsidR="004F20BD" w:rsidRDefault="004F20BD">
                  <w:pPr>
                    <w:ind w:left="600"/>
                    <w:jc w:val="both"/>
                  </w:pPr>
                </w:p>
                <w:p w14:paraId="79E34D73" w14:textId="77777777" w:rsidR="004F20BD" w:rsidRDefault="004F20BD">
                  <w:pPr>
                    <w:ind w:left="600"/>
                    <w:jc w:val="both"/>
                  </w:pPr>
                </w:p>
                <w:p w14:paraId="201F2A7E" w14:textId="77777777" w:rsidR="004F20BD" w:rsidRDefault="004F20BD">
                  <w:pPr>
                    <w:ind w:left="600"/>
                    <w:jc w:val="both"/>
                  </w:pPr>
                </w:p>
                <w:p w14:paraId="66ADE509" w14:textId="77777777" w:rsidR="004F20BD" w:rsidRDefault="004F20BD">
                  <w:pPr>
                    <w:ind w:left="600"/>
                    <w:jc w:val="both"/>
                  </w:pPr>
                </w:p>
                <w:p w14:paraId="38386C20" w14:textId="77777777" w:rsidR="004F20BD" w:rsidRDefault="004F20BD">
                  <w:pPr>
                    <w:ind w:left="600"/>
                    <w:jc w:val="both"/>
                  </w:pPr>
                </w:p>
                <w:p w14:paraId="6798EA01" w14:textId="77777777" w:rsidR="004F20BD" w:rsidRDefault="004F20BD">
                  <w:pPr>
                    <w:ind w:left="600"/>
                    <w:jc w:val="both"/>
                  </w:pPr>
                </w:p>
                <w:p w14:paraId="70561528" w14:textId="77777777" w:rsidR="004F20BD" w:rsidRDefault="004F20BD">
                  <w:pPr>
                    <w:ind w:left="600"/>
                    <w:jc w:val="both"/>
                  </w:pPr>
                </w:p>
                <w:p w14:paraId="317695D8" w14:textId="77777777" w:rsidR="004F20BD" w:rsidRDefault="004F20BD">
                  <w:pPr>
                    <w:ind w:left="600"/>
                    <w:jc w:val="both"/>
                  </w:pPr>
                </w:p>
                <w:p w14:paraId="2D5F521E" w14:textId="77777777" w:rsidR="004F20BD" w:rsidRDefault="004F20BD">
                  <w:pPr>
                    <w:jc w:val="both"/>
                  </w:pPr>
                </w:p>
                <w:p w14:paraId="3CDE09C9" w14:textId="77777777" w:rsidR="004F20BD" w:rsidRDefault="004F20BD">
                  <w:pPr>
                    <w:jc w:val="both"/>
                  </w:pPr>
                </w:p>
              </w:txbxContent>
            </v:textbox>
            <w10:wrap anchorx="page" anchory="page"/>
          </v:rect>
        </w:pict>
      </w:r>
    </w:p>
    <w:sectPr w:rsidR="004F20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891385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F540E8"/>
    <w:multiLevelType w:val="hybridMultilevel"/>
    <w:tmpl w:val="862821CC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41AA7"/>
    <w:multiLevelType w:val="hybridMultilevel"/>
    <w:tmpl w:val="42C63B00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619AC"/>
    <w:multiLevelType w:val="hybridMultilevel"/>
    <w:tmpl w:val="3B9402F0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01770D"/>
    <w:multiLevelType w:val="multilevel"/>
    <w:tmpl w:val="BA3069D6"/>
    <w:lvl w:ilvl="0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6DD2043"/>
    <w:multiLevelType w:val="hybridMultilevel"/>
    <w:tmpl w:val="F04076C6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A3EC3"/>
    <w:multiLevelType w:val="hybridMultilevel"/>
    <w:tmpl w:val="11D0DE76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555A4"/>
    <w:multiLevelType w:val="hybridMultilevel"/>
    <w:tmpl w:val="90DCB6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E74F8"/>
    <w:multiLevelType w:val="hybridMultilevel"/>
    <w:tmpl w:val="4A2CF9E0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455326">
    <w:abstractNumId w:val="10"/>
  </w:num>
  <w:num w:numId="2" w16cid:durableId="361177476">
    <w:abstractNumId w:val="2"/>
  </w:num>
  <w:num w:numId="3" w16cid:durableId="60493047">
    <w:abstractNumId w:val="1"/>
  </w:num>
  <w:num w:numId="4" w16cid:durableId="140077504">
    <w:abstractNumId w:val="0"/>
  </w:num>
  <w:num w:numId="5" w16cid:durableId="1304120434">
    <w:abstractNumId w:val="3"/>
  </w:num>
  <w:num w:numId="6" w16cid:durableId="224947914">
    <w:abstractNumId w:val="4"/>
  </w:num>
  <w:num w:numId="7" w16cid:durableId="1080101289">
    <w:abstractNumId w:val="5"/>
  </w:num>
  <w:num w:numId="8" w16cid:durableId="1239898205">
    <w:abstractNumId w:val="6"/>
  </w:num>
  <w:num w:numId="9" w16cid:durableId="1738243453">
    <w:abstractNumId w:val="13"/>
  </w:num>
  <w:num w:numId="10" w16cid:durableId="2036806081">
    <w:abstractNumId w:val="14"/>
  </w:num>
  <w:num w:numId="11" w16cid:durableId="1624919198">
    <w:abstractNumId w:val="7"/>
  </w:num>
  <w:num w:numId="12" w16cid:durableId="670723891">
    <w:abstractNumId w:val="11"/>
  </w:num>
  <w:num w:numId="13" w16cid:durableId="55056331">
    <w:abstractNumId w:val="8"/>
  </w:num>
  <w:num w:numId="14" w16cid:durableId="1790510772">
    <w:abstractNumId w:val="12"/>
  </w:num>
  <w:num w:numId="15" w16cid:durableId="8715020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BD"/>
    <w:rsid w:val="000A2275"/>
    <w:rsid w:val="00114C4D"/>
    <w:rsid w:val="002F005C"/>
    <w:rsid w:val="00352DE2"/>
    <w:rsid w:val="0038101A"/>
    <w:rsid w:val="004F20BD"/>
    <w:rsid w:val="006D2C98"/>
    <w:rsid w:val="00773903"/>
    <w:rsid w:val="0087476B"/>
    <w:rsid w:val="008F4E94"/>
    <w:rsid w:val="00994DD2"/>
    <w:rsid w:val="00A019B3"/>
    <w:rsid w:val="00A831AD"/>
    <w:rsid w:val="00BE268D"/>
    <w:rsid w:val="00C909BA"/>
    <w:rsid w:val="00CE24DD"/>
    <w:rsid w:val="00D26467"/>
    <w:rsid w:val="00DF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5079FD69"/>
  <w15:docId w15:val="{59D5F8E2-35A4-497B-8FE0-1F46FAE7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262626"/>
      </w:pBdr>
      <w:spacing w:before="240" w:after="240"/>
      <w:outlineLvl w:val="0"/>
    </w:pPr>
    <w:rPr>
      <w:rFonts w:ascii="Arial Black" w:eastAsia="SimSun" w:hAnsi="Arial Black" w:cs="Times New Roman"/>
      <w:color w:val="262626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 Black" w:eastAsia="SimSun" w:hAnsi="Arial Black" w:cs="Times New Roman"/>
      <w:color w:val="262626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Title">
    <w:name w:val="Title"/>
    <w:basedOn w:val="Normal"/>
    <w:uiPriority w:val="10"/>
    <w:qFormat/>
    <w:pPr>
      <w:spacing w:after="0" w:line="240" w:lineRule="auto"/>
    </w:pPr>
    <w:rPr>
      <w:rFonts w:ascii="Calibri Light" w:eastAsia="SimSun" w:hAnsi="Calibri Light" w:cs="Times New Roman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2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1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sajol5094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jol50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Md. Mehedi Hasan</cp:lastModifiedBy>
  <cp:revision>3</cp:revision>
  <cp:lastPrinted>2023-02-03T19:34:00Z</cp:lastPrinted>
  <dcterms:created xsi:type="dcterms:W3CDTF">2025-04-18T15:25:00Z</dcterms:created>
  <dcterms:modified xsi:type="dcterms:W3CDTF">2025-04-18T15:25:00Z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a91f2059b82ebbfb340bc13f8a5627f66f949b975760f34a09ce0c087f554f05</vt:lpwstr>
  </property>
</Properties>
</file>